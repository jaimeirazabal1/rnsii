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rsidP="00BF4BD4">
      <w:pPr>
        <w:pStyle w:val="Ttulo"/>
        <w:jc w:val="center"/>
      </w:pPr>
      <w:r>
        <w:t>Cronograma de Actividades para la implementación de la fase 1 del proyecto “</w:t>
      </w:r>
      <w:r w:rsidRPr="00BF4BD4">
        <w:t>Sistema de Registro Nacional de Servicios de Información Interoperables (RNSII)</w:t>
      </w:r>
      <w:r>
        <w:t>”</w:t>
      </w: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p>
    <w:p w:rsidR="00BF4BD4" w:rsidRDefault="00BF4BD4">
      <w:pPr>
        <w:rPr>
          <w:rFonts w:asciiTheme="majorHAnsi" w:hAnsiTheme="majorHAnsi"/>
        </w:rPr>
      </w:pPr>
      <w:bookmarkStart w:id="0" w:name="_GoBack"/>
      <w:bookmarkEnd w:id="0"/>
    </w:p>
    <w:p w:rsidR="00BF4BD4" w:rsidRDefault="00BF4BD4" w:rsidP="00BF4BD4">
      <w:pPr>
        <w:jc w:val="center"/>
        <w:rPr>
          <w:rFonts w:asciiTheme="majorHAnsi" w:hAnsiTheme="majorHAnsi"/>
        </w:rPr>
      </w:pPr>
      <w:r>
        <w:rPr>
          <w:rFonts w:asciiTheme="majorHAnsi" w:hAnsiTheme="majorHAnsi"/>
        </w:rPr>
        <w:t>Elaborado por:</w:t>
      </w:r>
    </w:p>
    <w:p w:rsidR="00BF4BD4" w:rsidRDefault="00BF4BD4" w:rsidP="00BF4BD4">
      <w:pPr>
        <w:jc w:val="center"/>
        <w:rPr>
          <w:rFonts w:asciiTheme="majorHAnsi" w:hAnsiTheme="majorHAnsi"/>
        </w:rPr>
      </w:pPr>
      <w:r>
        <w:rPr>
          <w:rFonts w:asciiTheme="majorHAnsi" w:hAnsiTheme="majorHAnsi"/>
        </w:rPr>
        <w:t xml:space="preserve">Ing. Jaime </w:t>
      </w:r>
      <w:proofErr w:type="spellStart"/>
      <w:r>
        <w:rPr>
          <w:rFonts w:asciiTheme="majorHAnsi" w:hAnsiTheme="majorHAnsi"/>
        </w:rPr>
        <w:t>Irazabal</w:t>
      </w:r>
      <w:proofErr w:type="spellEnd"/>
      <w:r>
        <w:rPr>
          <w:rFonts w:asciiTheme="majorHAnsi" w:hAnsiTheme="majorHAnsi"/>
        </w:rPr>
        <w:t xml:space="preserve"> G.</w:t>
      </w:r>
    </w:p>
    <w:p w:rsidR="00BF4BD4" w:rsidRDefault="00BF4BD4" w:rsidP="00BF4BD4">
      <w:pPr>
        <w:jc w:val="center"/>
        <w:rPr>
          <w:rFonts w:asciiTheme="majorHAnsi" w:hAnsiTheme="majorHAnsi"/>
        </w:rPr>
      </w:pPr>
      <w:r>
        <w:rPr>
          <w:rFonts w:asciiTheme="majorHAnsi" w:hAnsiTheme="majorHAnsi"/>
        </w:rPr>
        <w:t>CI: 16923509</w:t>
      </w:r>
    </w:p>
    <w:p w:rsidR="00BF4BD4" w:rsidRDefault="00BF4BD4">
      <w:pPr>
        <w:rPr>
          <w:rFonts w:asciiTheme="majorHAnsi" w:hAnsiTheme="majorHAnsi"/>
        </w:rPr>
      </w:pPr>
    </w:p>
    <w:p w:rsidR="00DA769C" w:rsidRPr="00510595" w:rsidRDefault="00DA769C">
      <w:pPr>
        <w:rPr>
          <w:rFonts w:asciiTheme="majorHAnsi" w:hAnsiTheme="majorHAnsi"/>
        </w:rPr>
      </w:pPr>
      <w:r w:rsidRPr="00510595">
        <w:rPr>
          <w:rFonts w:asciiTheme="majorHAnsi" w:hAnsiTheme="majorHAnsi"/>
        </w:rPr>
        <w:lastRenderedPageBreak/>
        <w:t xml:space="preserve">Los colores </w:t>
      </w:r>
      <w:r w:rsidR="00E623B6" w:rsidRPr="00510595">
        <w:rPr>
          <w:rFonts w:asciiTheme="majorHAnsi" w:hAnsiTheme="majorHAnsi"/>
        </w:rPr>
        <w:t>significan</w:t>
      </w:r>
      <w:r w:rsidR="00CD6275" w:rsidRPr="00510595">
        <w:rPr>
          <w:rFonts w:asciiTheme="majorHAnsi" w:hAnsiTheme="majorHAnsi"/>
        </w:rPr>
        <w:t xml:space="preserve"> que son tareas de uso global, es decir, no solo de esta actividad.</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usuarios.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tabla para roles y descripción de roles.</w:t>
      </w:r>
    </w:p>
    <w:p w:rsidR="00DC3C0A" w:rsidRPr="00510595" w:rsidRDefault="00DC3C0A" w:rsidP="00113C0A">
      <w:pPr>
        <w:pStyle w:val="Prrafodelista"/>
        <w:numPr>
          <w:ilvl w:val="0"/>
          <w:numId w:val="8"/>
        </w:numPr>
        <w:shd w:val="clear" w:color="auto" w:fill="66FF33"/>
        <w:rPr>
          <w:rFonts w:asciiTheme="majorHAnsi" w:hAnsiTheme="majorHAnsi"/>
        </w:rPr>
      </w:pPr>
      <w:r w:rsidRPr="00510595">
        <w:rPr>
          <w:rFonts w:asciiTheme="majorHAnsi" w:hAnsiTheme="majorHAnsi"/>
        </w:rPr>
        <w:t>Interfaz gráfica para inicio de sesión.</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lógica para los roles.</w:t>
      </w:r>
    </w:p>
    <w:p w:rsidR="00113C0A" w:rsidRPr="00510595" w:rsidRDefault="00113C0A" w:rsidP="00113C0A">
      <w:pPr>
        <w:pStyle w:val="Prrafodelista"/>
        <w:numPr>
          <w:ilvl w:val="0"/>
          <w:numId w:val="8"/>
        </w:numPr>
        <w:shd w:val="clear" w:color="auto" w:fill="66FF33"/>
        <w:rPr>
          <w:rFonts w:asciiTheme="majorHAnsi" w:hAnsiTheme="majorHAnsi"/>
        </w:rPr>
      </w:pPr>
      <w:r w:rsidRPr="00510595">
        <w:rPr>
          <w:rFonts w:asciiTheme="majorHAnsi" w:hAnsiTheme="majorHAnsi"/>
        </w:rPr>
        <w:t>Construir interfaz gráfica para administración de roles.</w:t>
      </w:r>
    </w:p>
    <w:tbl>
      <w:tblPr>
        <w:tblStyle w:val="Listaclara-nfasis2"/>
        <w:tblW w:w="14567" w:type="dxa"/>
        <w:tblLook w:val="04A0" w:firstRow="1" w:lastRow="0" w:firstColumn="1" w:lastColumn="0" w:noHBand="0" w:noVBand="1"/>
      </w:tblPr>
      <w:tblGrid>
        <w:gridCol w:w="2170"/>
        <w:gridCol w:w="5265"/>
        <w:gridCol w:w="4278"/>
        <w:gridCol w:w="1011"/>
        <w:gridCol w:w="1843"/>
      </w:tblGrid>
      <w:tr w:rsidR="00293CF6" w:rsidRPr="00510595" w:rsidTr="009A1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AA51A3" w:rsidRPr="00510595" w:rsidRDefault="00AA51A3" w:rsidP="00AA51A3">
            <w:pPr>
              <w:jc w:val="center"/>
              <w:rPr>
                <w:rFonts w:asciiTheme="majorHAnsi" w:hAnsiTheme="majorHAnsi"/>
                <w:b w:val="0"/>
              </w:rPr>
            </w:pPr>
            <w:r w:rsidRPr="00510595">
              <w:rPr>
                <w:rFonts w:asciiTheme="majorHAnsi" w:hAnsiTheme="majorHAnsi"/>
                <w:b w:val="0"/>
              </w:rPr>
              <w:t>MÓDULO</w:t>
            </w:r>
          </w:p>
        </w:tc>
        <w:tc>
          <w:tcPr>
            <w:tcW w:w="5265" w:type="dxa"/>
            <w:tcBorders>
              <w:right w:val="single" w:sz="4" w:space="0" w:color="auto"/>
            </w:tcBorders>
          </w:tcPr>
          <w:p w:rsidR="00AA51A3" w:rsidRPr="00510595" w:rsidRDefault="00AA51A3" w:rsidP="00AA51A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ACTIVIDAD</w:t>
            </w:r>
          </w:p>
        </w:tc>
        <w:tc>
          <w:tcPr>
            <w:tcW w:w="4278" w:type="dxa"/>
            <w:tcBorders>
              <w:top w:val="single" w:sz="4" w:space="0" w:color="auto"/>
              <w:left w:val="single" w:sz="4" w:space="0" w:color="auto"/>
              <w:bottom w:val="single" w:sz="4" w:space="0" w:color="auto"/>
              <w:right w:val="single" w:sz="4" w:space="0" w:color="auto"/>
            </w:tcBorders>
          </w:tcPr>
          <w:p w:rsidR="00AA51A3" w:rsidRPr="00510595" w:rsidRDefault="00AA51A3" w:rsidP="00F17305">
            <w:pPr>
              <w:ind w:right="-14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510595">
              <w:rPr>
                <w:rFonts w:asciiTheme="majorHAnsi" w:hAnsiTheme="majorHAnsi"/>
                <w:b w:val="0"/>
              </w:rPr>
              <w:t>TAREAS</w:t>
            </w:r>
          </w:p>
        </w:tc>
        <w:tc>
          <w:tcPr>
            <w:tcW w:w="1011" w:type="dxa"/>
            <w:tcBorders>
              <w:top w:val="single" w:sz="4" w:space="0" w:color="auto"/>
              <w:left w:val="single" w:sz="4" w:space="0" w:color="auto"/>
              <w:bottom w:val="single" w:sz="4" w:space="0" w:color="auto"/>
              <w:right w:val="single" w:sz="4" w:space="0" w:color="auto"/>
            </w:tcBorders>
          </w:tcPr>
          <w:p w:rsidR="00AA51A3" w:rsidRPr="009A1CA6" w:rsidRDefault="00AA51A3" w:rsidP="00DB7107">
            <w:pPr>
              <w:ind w:left="-7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16"/>
                <w:szCs w:val="16"/>
              </w:rPr>
            </w:pPr>
            <w:r w:rsidRPr="009A1CA6">
              <w:rPr>
                <w:rFonts w:asciiTheme="majorHAnsi" w:hAnsiTheme="majorHAnsi"/>
                <w:b w:val="0"/>
                <w:sz w:val="16"/>
                <w:szCs w:val="16"/>
              </w:rPr>
              <w:t xml:space="preserve">DIAS </w:t>
            </w:r>
          </w:p>
        </w:tc>
        <w:tc>
          <w:tcPr>
            <w:tcW w:w="1843" w:type="dxa"/>
            <w:tcBorders>
              <w:top w:val="single" w:sz="4" w:space="0" w:color="auto"/>
              <w:left w:val="single" w:sz="4" w:space="0" w:color="auto"/>
              <w:bottom w:val="single" w:sz="4" w:space="0" w:color="auto"/>
              <w:right w:val="single" w:sz="4" w:space="0" w:color="auto"/>
            </w:tcBorders>
          </w:tcPr>
          <w:p w:rsidR="00AA51A3" w:rsidRPr="009A1CA6" w:rsidRDefault="00AA51A3" w:rsidP="00642A77">
            <w:pPr>
              <w:ind w:left="-108"/>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16"/>
                <w:szCs w:val="16"/>
              </w:rPr>
            </w:pPr>
            <w:r w:rsidRPr="009A1CA6">
              <w:rPr>
                <w:rFonts w:asciiTheme="majorHAnsi" w:hAnsiTheme="majorHAnsi"/>
                <w:b w:val="0"/>
                <w:sz w:val="16"/>
                <w:szCs w:val="16"/>
              </w:rPr>
              <w:t>FECHAS</w:t>
            </w:r>
          </w:p>
        </w:tc>
      </w:tr>
      <w:tr w:rsidR="00AA51A3"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AA51A3" w:rsidRPr="00EC1F53" w:rsidRDefault="00AA51A3" w:rsidP="00AA51A3">
            <w:pPr>
              <w:jc w:val="center"/>
              <w:rPr>
                <w:rFonts w:asciiTheme="majorHAnsi" w:hAnsiTheme="majorHAnsi"/>
                <w:b w:val="0"/>
                <w:sz w:val="18"/>
                <w:szCs w:val="18"/>
              </w:rPr>
            </w:pPr>
            <w:r w:rsidRPr="00EC1F53">
              <w:rPr>
                <w:rFonts w:asciiTheme="majorHAnsi" w:hAnsiTheme="majorHAnsi"/>
                <w:b w:val="0"/>
                <w:sz w:val="18"/>
                <w:szCs w:val="18"/>
              </w:rPr>
              <w:t>Gestionar  Instituciones</w:t>
            </w:r>
            <w:r w:rsidR="00214017" w:rsidRPr="00EC1F53">
              <w:rPr>
                <w:rFonts w:asciiTheme="majorHAnsi" w:hAnsiTheme="majorHAnsi"/>
                <w:b w:val="0"/>
                <w:sz w:val="18"/>
                <w:szCs w:val="18"/>
              </w:rPr>
              <w:t>:</w:t>
            </w:r>
          </w:p>
          <w:p w:rsidR="00214017" w:rsidRPr="00EC1F53" w:rsidRDefault="00214017" w:rsidP="00AA51A3">
            <w:pPr>
              <w:jc w:val="center"/>
              <w:rPr>
                <w:rFonts w:asciiTheme="majorHAnsi" w:hAnsiTheme="majorHAnsi"/>
                <w:b w:val="0"/>
                <w:sz w:val="18"/>
                <w:szCs w:val="18"/>
              </w:rPr>
            </w:pPr>
            <w:r w:rsidRPr="00EC1F53">
              <w:rPr>
                <w:rFonts w:asciiTheme="majorHAnsi" w:hAnsiTheme="majorHAnsi"/>
                <w:b w:val="0"/>
                <w:sz w:val="18"/>
                <w:szCs w:val="18"/>
              </w:rPr>
              <w:t>Registrar instituciones</w:t>
            </w:r>
          </w:p>
        </w:tc>
        <w:tc>
          <w:tcPr>
            <w:tcW w:w="5265" w:type="dxa"/>
            <w:tcBorders>
              <w:right w:val="single" w:sz="4" w:space="0" w:color="auto"/>
            </w:tcBorders>
          </w:tcPr>
          <w:p w:rsidR="00AA51A3" w:rsidRPr="00EC1F53" w:rsidRDefault="00AA51A3" w:rsidP="00AA51A3">
            <w:pPr>
              <w:pStyle w:val="Contenidodelatabla"/>
              <w:numPr>
                <w:ilvl w:val="0"/>
                <w:numId w:val="2"/>
              </w:numPr>
              <w:ind w:left="-13" w:hanging="357"/>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lang w:val="es-ES"/>
              </w:rPr>
              <w:t>Cu</w:t>
            </w:r>
            <w:r w:rsidR="00F17305" w:rsidRPr="00EC1F53">
              <w:rPr>
                <w:rFonts w:asciiTheme="majorHAnsi" w:hAnsiTheme="majorHAnsi"/>
                <w:sz w:val="18"/>
                <w:szCs w:val="18"/>
                <w:lang w:val="es-ES"/>
              </w:rPr>
              <w:t>á</w:t>
            </w:r>
            <w:r w:rsidRPr="00EC1F53">
              <w:rPr>
                <w:rFonts w:asciiTheme="majorHAnsi" w:hAnsiTheme="majorHAnsi"/>
                <w:sz w:val="18"/>
                <w:szCs w:val="18"/>
                <w:lang w:val="es-ES"/>
              </w:rPr>
              <w:t>ndo un Usuario solicita el registro de una institución, para la cual el Gestor del RNSII deberá validar la información y aprobar o no el registro. En ambos casos, posterior a la validación, el sistema deberá emitir una notificación automática vía correo electrónico informando al usuario el registro satisfactorio o no de la institución.</w:t>
            </w:r>
          </w:p>
          <w:p w:rsidR="00AA51A3" w:rsidRPr="00EC1F53" w:rsidRDefault="00AA51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278" w:type="dxa"/>
            <w:tcBorders>
              <w:top w:val="single" w:sz="4" w:space="0" w:color="auto"/>
              <w:left w:val="single" w:sz="4" w:space="0" w:color="auto"/>
              <w:bottom w:val="single" w:sz="4" w:space="0" w:color="auto"/>
              <w:right w:val="single" w:sz="4" w:space="0" w:color="auto"/>
            </w:tcBorders>
          </w:tcPr>
          <w:p w:rsidR="00AA51A3"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tabla de instituciones.</w:t>
            </w:r>
          </w:p>
          <w:p w:rsidR="00004668" w:rsidRPr="00EC1F53" w:rsidRDefault="00004668"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 para que cualquier usuario pueda agregar instituciones.</w:t>
            </w:r>
          </w:p>
          <w:p w:rsidR="00F07099" w:rsidRPr="00EC1F53" w:rsidRDefault="00F07099"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64F35" w:rsidRPr="00EC1F53" w:rsidRDefault="00764F35"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cyan"/>
              </w:rPr>
              <w:t>Construir formulario para registro de usuarios del sistema.</w:t>
            </w:r>
          </w:p>
          <w:p w:rsidR="002677CD" w:rsidRPr="00EC1F53" w:rsidRDefault="002677CD"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interfaz gráfica</w:t>
            </w:r>
            <w:r w:rsidR="00CA388B" w:rsidRPr="00EC1F53">
              <w:rPr>
                <w:rFonts w:asciiTheme="majorHAnsi" w:hAnsiTheme="majorHAnsi"/>
                <w:sz w:val="18"/>
                <w:szCs w:val="18"/>
              </w:rPr>
              <w:t xml:space="preserve"> y lógica de negocio</w:t>
            </w:r>
            <w:r w:rsidRPr="00EC1F53">
              <w:rPr>
                <w:rFonts w:asciiTheme="majorHAnsi" w:hAnsiTheme="majorHAnsi"/>
                <w:sz w:val="18"/>
                <w:szCs w:val="18"/>
              </w:rPr>
              <w:t xml:space="preserve"> para que el gestor apruebe o no la solicitud de registro de instituciones.</w:t>
            </w:r>
          </w:p>
          <w:p w:rsidR="00CA388B"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30F36" w:rsidRPr="00EC1F53" w:rsidRDefault="00C30F36" w:rsidP="00004668">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red"/>
              </w:rPr>
              <w:t>Escribir clase de mensajes determinados para las notificaciones</w:t>
            </w:r>
          </w:p>
        </w:tc>
        <w:tc>
          <w:tcPr>
            <w:tcW w:w="1011" w:type="dxa"/>
            <w:tcBorders>
              <w:top w:val="single" w:sz="4" w:space="0" w:color="auto"/>
              <w:left w:val="single" w:sz="4" w:space="0" w:color="auto"/>
              <w:bottom w:val="single" w:sz="4" w:space="0" w:color="auto"/>
              <w:right w:val="single" w:sz="4" w:space="0" w:color="auto"/>
            </w:tcBorders>
          </w:tcPr>
          <w:p w:rsidR="00AA51A3" w:rsidRPr="009A1CA6" w:rsidRDefault="00DB7107"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3</w:t>
            </w:r>
          </w:p>
          <w:p w:rsidR="009A1CA6" w:rsidRPr="009A1CA6" w:rsidRDefault="009A1CA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3</w:t>
            </w:r>
          </w:p>
          <w:p w:rsidR="009A1CA6" w:rsidRPr="009A1CA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9A1CA6" w:rsidRPr="009A1CA6" w:rsidRDefault="009A1CA6" w:rsidP="009A1CA6">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9A1CA6" w:rsidRDefault="009A1CA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w:t>
            </w:r>
          </w:p>
          <w:p w:rsidR="00A114E6" w:rsidRDefault="00A114E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A114E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4E6"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4E6" w:rsidRDefault="00A114E6"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42A77" w:rsidRDefault="00642A77"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B6FE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B6FE3" w:rsidRPr="009A1CA6" w:rsidRDefault="001B6FE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tc>
        <w:tc>
          <w:tcPr>
            <w:tcW w:w="1843" w:type="dxa"/>
            <w:tcBorders>
              <w:top w:val="single" w:sz="4" w:space="0" w:color="auto"/>
              <w:left w:val="single" w:sz="4" w:space="0" w:color="auto"/>
              <w:bottom w:val="single" w:sz="4" w:space="0" w:color="auto"/>
              <w:right w:val="single" w:sz="4" w:space="0" w:color="auto"/>
            </w:tcBorders>
          </w:tcPr>
          <w:p w:rsidR="00AA51A3" w:rsidRPr="009A1CA6" w:rsidRDefault="00DB710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20 al 23 julio 2015</w:t>
            </w:r>
          </w:p>
          <w:p w:rsidR="009A1CA6" w:rsidRP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9A1CA6">
              <w:rPr>
                <w:rFonts w:asciiTheme="majorHAnsi" w:hAnsiTheme="majorHAnsi"/>
                <w:sz w:val="16"/>
                <w:szCs w:val="16"/>
              </w:rPr>
              <w:t>24 al 27 julio 2015</w:t>
            </w:r>
          </w:p>
          <w:p w:rsidR="009A1CA6" w:rsidRP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B7107" w:rsidRPr="009A1CA6" w:rsidRDefault="00DB710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9A1CA6" w:rsidRDefault="009A1CA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al 29 de julio</w:t>
            </w:r>
            <w:r w:rsidR="00A114E6">
              <w:rPr>
                <w:rFonts w:asciiTheme="majorHAnsi" w:hAnsiTheme="majorHAnsi"/>
                <w:sz w:val="16"/>
                <w:szCs w:val="16"/>
              </w:rPr>
              <w:t xml:space="preserve"> 2015</w:t>
            </w: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29 al 31 de julio 2015</w:t>
            </w: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4E6" w:rsidRDefault="00A114E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 al 6 de ago</w:t>
            </w:r>
            <w:r w:rsidR="00642A77">
              <w:rPr>
                <w:rFonts w:asciiTheme="majorHAnsi" w:hAnsiTheme="majorHAnsi"/>
                <w:sz w:val="16"/>
                <w:szCs w:val="16"/>
              </w:rPr>
              <w:t>s</w:t>
            </w:r>
            <w:r>
              <w:rPr>
                <w:rFonts w:asciiTheme="majorHAnsi" w:hAnsiTheme="majorHAnsi"/>
                <w:sz w:val="16"/>
                <w:szCs w:val="16"/>
              </w:rPr>
              <w:t>to 2015</w:t>
            </w: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42A77" w:rsidRDefault="00642A7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6 al 7 de agosto 2015</w:t>
            </w:r>
          </w:p>
          <w:p w:rsidR="001B6FE3" w:rsidRDefault="001B6FE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B6FE3" w:rsidRPr="009A1CA6" w:rsidRDefault="001B6FE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7 a 11 de agosto 2015</w:t>
            </w:r>
          </w:p>
        </w:tc>
      </w:tr>
      <w:tr w:rsidR="00AA51A3"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AA51A3" w:rsidRPr="00EC1F53" w:rsidRDefault="00AA51A3">
            <w:pPr>
              <w:rPr>
                <w:rFonts w:asciiTheme="majorHAnsi" w:hAnsiTheme="majorHAnsi"/>
                <w:b w:val="0"/>
                <w:sz w:val="18"/>
                <w:szCs w:val="18"/>
              </w:rPr>
            </w:pPr>
          </w:p>
        </w:tc>
        <w:tc>
          <w:tcPr>
            <w:tcW w:w="5265" w:type="dxa"/>
            <w:tcBorders>
              <w:right w:val="single" w:sz="4" w:space="0" w:color="auto"/>
            </w:tcBorders>
          </w:tcPr>
          <w:p w:rsidR="00AA51A3" w:rsidRPr="00EC1F53" w:rsidRDefault="00214017">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Cuándo el Gestor del RNSII carga el listado de instituciones de la APN.</w:t>
            </w:r>
          </w:p>
        </w:tc>
        <w:tc>
          <w:tcPr>
            <w:tcW w:w="4278" w:type="dxa"/>
            <w:tcBorders>
              <w:top w:val="single" w:sz="4" w:space="0" w:color="auto"/>
              <w:left w:val="single" w:sz="4" w:space="0" w:color="auto"/>
              <w:bottom w:val="single" w:sz="4" w:space="0" w:color="auto"/>
              <w:right w:val="single" w:sz="4" w:space="0" w:color="auto"/>
            </w:tcBorders>
          </w:tcPr>
          <w:p w:rsidR="00AA51A3" w:rsidRPr="00EC1F53" w:rsidRDefault="00D44540"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 para registro de instituciones.</w:t>
            </w:r>
            <w:r w:rsidR="007B105D" w:rsidRPr="00EC1F53">
              <w:rPr>
                <w:rFonts w:asciiTheme="majorHAnsi" w:hAnsiTheme="majorHAnsi"/>
                <w:sz w:val="18"/>
                <w:szCs w:val="18"/>
              </w:rPr>
              <w:t xml:space="preserve"> (solo para gestor RNSII).</w:t>
            </w:r>
          </w:p>
          <w:p w:rsidR="007B105D" w:rsidRPr="00EC1F53" w:rsidRDefault="007B105D" w:rsidP="007B105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green"/>
              </w:rPr>
              <w:t>Construir sistema de roles de usuario.</w:t>
            </w:r>
          </w:p>
          <w:p w:rsidR="007B105D" w:rsidRPr="00EC1F53" w:rsidRDefault="00040316" w:rsidP="007B105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 instituciones. No repetidas, por ejemplo.</w:t>
            </w:r>
          </w:p>
        </w:tc>
        <w:tc>
          <w:tcPr>
            <w:tcW w:w="1011" w:type="dxa"/>
            <w:tcBorders>
              <w:top w:val="single" w:sz="4" w:space="0" w:color="auto"/>
              <w:left w:val="single" w:sz="4" w:space="0" w:color="auto"/>
              <w:bottom w:val="single" w:sz="4" w:space="0" w:color="auto"/>
              <w:right w:val="single" w:sz="4" w:space="0" w:color="auto"/>
            </w:tcBorders>
          </w:tcPr>
          <w:p w:rsidR="00AA51A3" w:rsidRDefault="004E22B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4E22B4"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E22B4" w:rsidRDefault="00800C71"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DD49D1"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D49D1" w:rsidRPr="009A1CA6" w:rsidRDefault="00DD49D1"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AA51A3" w:rsidRDefault="004E22B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13 de agosto 2015</w:t>
            </w:r>
          </w:p>
          <w:p w:rsidR="00800C71" w:rsidRDefault="00800C7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00C71" w:rsidRDefault="00800C7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13 a 17 de agosto 2015</w:t>
            </w:r>
          </w:p>
          <w:p w:rsidR="00DD49D1" w:rsidRDefault="00DD49D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DD49D1" w:rsidRPr="009A1CA6" w:rsidRDefault="00DD49D1"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17 a 18 de agosto 2015</w:t>
            </w:r>
          </w:p>
        </w:tc>
      </w:tr>
      <w:tr w:rsidR="00B445A3"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445A3" w:rsidRPr="00EC1F53" w:rsidRDefault="00B445A3">
            <w:pPr>
              <w:rPr>
                <w:rFonts w:asciiTheme="majorHAnsi" w:hAnsiTheme="majorHAnsi"/>
                <w:sz w:val="18"/>
                <w:szCs w:val="18"/>
              </w:rPr>
            </w:pPr>
          </w:p>
        </w:tc>
        <w:tc>
          <w:tcPr>
            <w:tcW w:w="5265" w:type="dxa"/>
            <w:tcBorders>
              <w:right w:val="single" w:sz="4" w:space="0" w:color="auto"/>
            </w:tcBorders>
          </w:tcPr>
          <w:p w:rsidR="00B445A3" w:rsidRPr="00EC1F53" w:rsidRDefault="00B445A3"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Los Campos a incorporar en el formulario de solicitud de registro:</w:t>
            </w:r>
          </w:p>
          <w:p w:rsidR="00B445A3" w:rsidRPr="00EC1F53" w:rsidRDefault="00B445A3" w:rsidP="00B445A3">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 la Institución*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RIF (J,G)*</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Sigla*</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Dirección*</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Teléfono de Contacto*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Nombre del Solicitante*</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Correo Electrónico*</w:t>
            </w:r>
          </w:p>
          <w:p w:rsidR="00B445A3" w:rsidRPr="00EC1F53" w:rsidRDefault="00B445A3" w:rsidP="00B445A3">
            <w:pPr>
              <w:numPr>
                <w:ilvl w:val="0"/>
                <w:numId w:val="1"/>
              </w:numPr>
              <w:suppressLineNumbers/>
              <w:autoSpaceDE w:val="0"/>
              <w:autoSpaceDN w:val="0"/>
              <w:adjustRightInd w:val="0"/>
              <w:ind w:left="2127"/>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C1F53">
              <w:rPr>
                <w:rFonts w:asciiTheme="majorHAnsi" w:hAnsiTheme="majorHAnsi" w:cs="DejaVu Sans"/>
                <w:sz w:val="18"/>
                <w:szCs w:val="18"/>
                <w:lang w:val="es-ES"/>
              </w:rPr>
              <w:t>Número de Teléfono</w:t>
            </w:r>
          </w:p>
          <w:p w:rsidR="00B445A3" w:rsidRPr="00EC1F53" w:rsidRDefault="00B445A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4278" w:type="dxa"/>
            <w:tcBorders>
              <w:top w:val="single" w:sz="4" w:space="0" w:color="auto"/>
              <w:left w:val="single" w:sz="4" w:space="0" w:color="auto"/>
              <w:bottom w:val="single" w:sz="4" w:space="0" w:color="auto"/>
              <w:right w:val="single" w:sz="4" w:space="0" w:color="auto"/>
            </w:tcBorders>
          </w:tcPr>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Construir formulario.</w:t>
            </w:r>
          </w:p>
          <w:p w:rsidR="00B445A3" w:rsidRPr="00EC1F53" w:rsidRDefault="00B445A3"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w:t>
            </w:r>
            <w:r w:rsidR="00E0288A" w:rsidRPr="00EC1F53">
              <w:rPr>
                <w:rFonts w:asciiTheme="majorHAnsi" w:hAnsiTheme="majorHAnsi"/>
                <w:sz w:val="18"/>
                <w:szCs w:val="18"/>
              </w:rPr>
              <w:t xml:space="preserve">del lado del servidor </w:t>
            </w:r>
            <w:r w:rsidRPr="00EC1F53">
              <w:rPr>
                <w:rFonts w:asciiTheme="majorHAnsi" w:hAnsiTheme="majorHAnsi"/>
                <w:sz w:val="18"/>
                <w:szCs w:val="18"/>
              </w:rPr>
              <w:t>con expresiones regulares para todos los campos.</w:t>
            </w:r>
          </w:p>
          <w:p w:rsidR="00E0288A" w:rsidRPr="00EC1F53" w:rsidRDefault="00E0288A" w:rsidP="00E0288A">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Validaciones del lado del cliente con expresiones regulares para todos los campos.</w:t>
            </w:r>
          </w:p>
          <w:p w:rsidR="00E0288A" w:rsidRPr="00EC1F53" w:rsidRDefault="00E0288A" w:rsidP="00B445A3">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 xml:space="preserve">Validaciones de campos con valores repetidos </w:t>
            </w:r>
            <w:r w:rsidR="00CC575F" w:rsidRPr="00EC1F53">
              <w:rPr>
                <w:rFonts w:asciiTheme="majorHAnsi" w:hAnsiTheme="majorHAnsi"/>
                <w:sz w:val="18"/>
                <w:szCs w:val="18"/>
              </w:rPr>
              <w:t>vía</w:t>
            </w:r>
            <w:r w:rsidRPr="00EC1F53">
              <w:rPr>
                <w:rFonts w:asciiTheme="majorHAnsi" w:hAnsiTheme="majorHAnsi"/>
                <w:sz w:val="18"/>
                <w:szCs w:val="18"/>
              </w:rPr>
              <w:t xml:space="preserve"> Ajax.</w:t>
            </w:r>
          </w:p>
        </w:tc>
        <w:tc>
          <w:tcPr>
            <w:tcW w:w="1011" w:type="dxa"/>
            <w:tcBorders>
              <w:top w:val="single" w:sz="4" w:space="0" w:color="auto"/>
              <w:left w:val="single" w:sz="4" w:space="0" w:color="auto"/>
              <w:bottom w:val="single" w:sz="4" w:space="0" w:color="auto"/>
              <w:right w:val="single" w:sz="4" w:space="0" w:color="auto"/>
            </w:tcBorders>
          </w:tcPr>
          <w:p w:rsidR="00B445A3" w:rsidRDefault="00C85E8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85E83" w:rsidRDefault="00C85E83"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5E83"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D71D3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85E83" w:rsidRDefault="00D71D3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Default="00C8388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71D32" w:rsidRPr="009A1CA6" w:rsidRDefault="00D71D32" w:rsidP="00D71D32">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445A3" w:rsidRDefault="00C85E8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18 a 19 de agosto 2015</w:t>
            </w:r>
          </w:p>
          <w:p w:rsidR="00C85E83" w:rsidRDefault="00C85E83"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19 a 20 de agosto 2015</w:t>
            </w: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21 de agosto 2015</w:t>
            </w: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D71D32" w:rsidRPr="009A1CA6" w:rsidRDefault="00D71D3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7404CA"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7404CA" w:rsidRPr="00EC1F53" w:rsidRDefault="007404CA" w:rsidP="007404CA">
            <w:pPr>
              <w:jc w:val="center"/>
              <w:rPr>
                <w:rFonts w:asciiTheme="majorHAnsi" w:hAnsiTheme="majorHAnsi"/>
                <w:b w:val="0"/>
                <w:sz w:val="18"/>
                <w:szCs w:val="18"/>
              </w:rPr>
            </w:pPr>
            <w:r w:rsidRPr="00EC1F53">
              <w:rPr>
                <w:rFonts w:asciiTheme="majorHAnsi" w:hAnsiTheme="majorHAnsi"/>
                <w:b w:val="0"/>
                <w:sz w:val="18"/>
                <w:szCs w:val="18"/>
              </w:rPr>
              <w:t>Gestionar  Instituciones:</w:t>
            </w:r>
          </w:p>
          <w:p w:rsidR="007404CA" w:rsidRPr="00EC1F53" w:rsidRDefault="007404CA" w:rsidP="007404CA">
            <w:pPr>
              <w:suppressLineNumbers/>
              <w:autoSpaceDE w:val="0"/>
              <w:autoSpaceDN w:val="0"/>
              <w:adjustRightInd w:val="0"/>
              <w:jc w:val="center"/>
              <w:rPr>
                <w:rFonts w:asciiTheme="majorHAnsi" w:hAnsiTheme="majorHAnsi" w:cs="DejaVu Sans"/>
                <w:sz w:val="18"/>
                <w:szCs w:val="18"/>
              </w:rPr>
            </w:pPr>
            <w:r w:rsidRPr="00EC1F53">
              <w:rPr>
                <w:rFonts w:asciiTheme="majorHAnsi" w:hAnsiTheme="majorHAnsi" w:cs="FreeSerif"/>
                <w:sz w:val="18"/>
                <w:szCs w:val="18"/>
                <w:lang w:val="es-ES"/>
              </w:rPr>
              <w:t>Modificar Institución</w:t>
            </w:r>
          </w:p>
          <w:p w:rsidR="007404CA" w:rsidRPr="00EC1F53" w:rsidRDefault="007404CA" w:rsidP="007404CA">
            <w:pPr>
              <w:jc w:val="center"/>
              <w:rPr>
                <w:rFonts w:asciiTheme="majorHAnsi" w:hAnsiTheme="majorHAnsi"/>
                <w:sz w:val="18"/>
                <w:szCs w:val="18"/>
              </w:rPr>
            </w:pPr>
          </w:p>
        </w:tc>
        <w:tc>
          <w:tcPr>
            <w:tcW w:w="5265" w:type="dxa"/>
            <w:tcBorders>
              <w:right w:val="single" w:sz="4" w:space="0" w:color="auto"/>
            </w:tcBorders>
          </w:tcPr>
          <w:p w:rsidR="007404CA" w:rsidRPr="00EC1F53" w:rsidRDefault="00F545BF" w:rsidP="004F25BD">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r w:rsidRPr="00EC1F53">
              <w:rPr>
                <w:rFonts w:asciiTheme="majorHAnsi" w:hAnsiTheme="majorHAnsi" w:cs="DejaVu Sans"/>
                <w:sz w:val="18"/>
                <w:szCs w:val="18"/>
                <w:lang w:val="es-ES"/>
              </w:rPr>
              <w:t xml:space="preserve">Cuándo un Usuario solicita la modificación de cualquier dato la institución a la que pertenece, para la cual el Gestor del RNSII deberá validar la información y aprobar o no el modificación. En ambos casos </w:t>
            </w:r>
            <w:proofErr w:type="gramStart"/>
            <w:r w:rsidRPr="00EC1F53">
              <w:rPr>
                <w:rFonts w:asciiTheme="majorHAnsi" w:hAnsiTheme="majorHAnsi" w:cs="DejaVu Sans"/>
                <w:sz w:val="18"/>
                <w:szCs w:val="18"/>
                <w:lang w:val="es-ES"/>
              </w:rPr>
              <w:t>posterior</w:t>
            </w:r>
            <w:proofErr w:type="gramEnd"/>
            <w:r w:rsidRPr="00EC1F53">
              <w:rPr>
                <w:rFonts w:asciiTheme="majorHAnsi" w:hAnsiTheme="majorHAnsi" w:cs="DejaVu Sans"/>
                <w:sz w:val="18"/>
                <w:szCs w:val="18"/>
                <w:lang w:val="es-ES"/>
              </w:rPr>
              <w:t xml:space="preserve"> a la validación, el sistema deberá emitir una notificación automática vía correo electrónico informando al usuario la modificación satisfactoria o no de la institución.</w:t>
            </w:r>
          </w:p>
        </w:tc>
        <w:tc>
          <w:tcPr>
            <w:tcW w:w="4278" w:type="dxa"/>
            <w:tcBorders>
              <w:top w:val="single" w:sz="4" w:space="0" w:color="auto"/>
              <w:left w:val="single" w:sz="4" w:space="0" w:color="auto"/>
              <w:bottom w:val="single" w:sz="4" w:space="0" w:color="auto"/>
              <w:right w:val="single" w:sz="4" w:space="0" w:color="auto"/>
            </w:tcBorders>
          </w:tcPr>
          <w:p w:rsidR="007404CA"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Formulario para que el usuario solicite la modificación de la institución.</w:t>
            </w:r>
          </w:p>
          <w:p w:rsidR="00A670FC" w:rsidRPr="00EC1F53" w:rsidRDefault="00A670FC"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Consulta para ubicar instituciones.</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desde el lado del cliente y lado de servidor.</w:t>
            </w:r>
          </w:p>
          <w:p w:rsidR="00DB5CEF" w:rsidRPr="00EC1F53" w:rsidRDefault="00DB5CEF"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Lógica para que el usuario pueda solo ver y modificar la institución a la que pertenece.</w:t>
            </w:r>
          </w:p>
          <w:p w:rsidR="00DB5CEF" w:rsidRPr="00EC1F53" w:rsidRDefault="00FD3FF1"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Validación de campos con valores repetidos en la base de datos.</w:t>
            </w:r>
          </w:p>
          <w:p w:rsidR="00BF1204" w:rsidRPr="00EC1F53" w:rsidRDefault="00BF1204"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lastRenderedPageBreak/>
              <w:t xml:space="preserve">Interfaz </w:t>
            </w:r>
            <w:r w:rsidR="004D7251" w:rsidRPr="00EC1F53">
              <w:rPr>
                <w:rFonts w:asciiTheme="majorHAnsi" w:hAnsiTheme="majorHAnsi"/>
                <w:sz w:val="18"/>
                <w:szCs w:val="18"/>
              </w:rPr>
              <w:t>gráfica</w:t>
            </w:r>
            <w:r w:rsidRPr="00EC1F53">
              <w:rPr>
                <w:rFonts w:asciiTheme="majorHAnsi" w:hAnsiTheme="majorHAnsi"/>
                <w:sz w:val="18"/>
                <w:szCs w:val="18"/>
              </w:rPr>
              <w:t xml:space="preserve"> para aceptación o rechazo de solicitud de modificación.</w:t>
            </w:r>
          </w:p>
          <w:p w:rsidR="00BF1204" w:rsidRPr="00EC1F53" w:rsidRDefault="00510595" w:rsidP="00C577D1">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rPr>
              <w:t>Lógica</w:t>
            </w:r>
            <w:r w:rsidR="00BF1204" w:rsidRPr="00EC1F53">
              <w:rPr>
                <w:rFonts w:asciiTheme="majorHAnsi" w:hAnsiTheme="majorHAnsi"/>
                <w:sz w:val="18"/>
                <w:szCs w:val="18"/>
              </w:rPr>
              <w:t xml:space="preserve"> para aceptación o rechazo de solicitud de modificación</w:t>
            </w:r>
          </w:p>
          <w:p w:rsidR="00C577D1" w:rsidRPr="00EC1F53" w:rsidRDefault="00C577D1" w:rsidP="00C577D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C577D1" w:rsidRPr="00EC1F53" w:rsidRDefault="00C577D1" w:rsidP="00142AAB">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7404CA" w:rsidRDefault="00C163B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163BA" w:rsidRDefault="00C163B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163BA"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56E44"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24F56"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70190"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50650E"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8388B" w:rsidRDefault="00C8388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C8388B" w:rsidRDefault="00F72793"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3D652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3D65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70190"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0190" w:rsidRPr="009A1CA6" w:rsidRDefault="00F70190"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21 a 24 de agosto 2015</w:t>
            </w: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163BA"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de agosto 2015</w:t>
            </w:r>
          </w:p>
          <w:p w:rsidR="00656E44" w:rsidRDefault="00656E4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656E4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0190" w:rsidRDefault="00F70190"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024F56" w:rsidRDefault="00024F56"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56E44" w:rsidRDefault="0050650E"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27</w:t>
            </w:r>
            <w:r w:rsidR="00656E44">
              <w:rPr>
                <w:rFonts w:asciiTheme="majorHAnsi" w:hAnsiTheme="majorHAnsi"/>
                <w:sz w:val="16"/>
                <w:szCs w:val="16"/>
              </w:rPr>
              <w:t xml:space="preserve"> de agosto 2015</w:t>
            </w:r>
          </w:p>
          <w:p w:rsidR="00F72793" w:rsidRDefault="00F72793"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3D6524" w:rsidRDefault="003D652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72793" w:rsidRDefault="00F72793"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27 a 28 de agosto 2015</w:t>
            </w:r>
          </w:p>
          <w:p w:rsidR="003D6524" w:rsidRDefault="003D6524"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31 de agosto 2015</w:t>
            </w:r>
          </w:p>
          <w:p w:rsidR="003D6524" w:rsidRDefault="003D6524" w:rsidP="003D65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3D6524">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31 a 1 de septiembre 2015</w:t>
            </w:r>
          </w:p>
          <w:p w:rsidR="00C163BA" w:rsidRPr="009A1CA6" w:rsidRDefault="00C163BA" w:rsidP="00C163BA">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D1896" w:rsidRDefault="00ED1896" w:rsidP="004F25BD">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rPr>
            </w:pPr>
            <w:r w:rsidRPr="00ED1896">
              <w:rPr>
                <w:rFonts w:asciiTheme="majorHAnsi" w:hAnsiTheme="majorHAnsi" w:cs="DejaVu Sans"/>
                <w:sz w:val="18"/>
                <w:szCs w:val="18"/>
                <w:lang w:val="es-ES"/>
              </w:rPr>
              <w:t>Cuándo el Gestor del RNSII modifica el listado de instituciones de la APN.</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Pr="001E4A43" w:rsidRDefault="00FB6B73" w:rsidP="001E4A43">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rPr>
              <w:t>Crear lista de instituciones.</w:t>
            </w:r>
          </w:p>
          <w:p w:rsidR="00FB6B73" w:rsidRDefault="00FB6B73"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r w:rsidRPr="001E4A43">
              <w:rPr>
                <w:rFonts w:asciiTheme="majorHAnsi" w:hAnsiTheme="majorHAnsi"/>
                <w:sz w:val="18"/>
                <w:szCs w:val="18"/>
              </w:rPr>
              <w:t xml:space="preserve"> Para que el gestor solo pueda realizar esta acción.</w:t>
            </w:r>
          </w:p>
          <w:p w:rsidR="00363C57" w:rsidRPr="001E4A43" w:rsidRDefault="00363C57" w:rsidP="001E4A43">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para que el gestor modifique las notificaciones empleando los roles de usuario.</w:t>
            </w:r>
          </w:p>
          <w:p w:rsidR="00FB6B73" w:rsidRPr="001E4A43" w:rsidRDefault="00FB6B73" w:rsidP="001E4A43">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3D6524"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3D6524"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3D6524" w:rsidRDefault="003D6524"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Default="0056532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506E6" w:rsidRDefault="001506E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3D6524"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2 de septiembre 2015</w:t>
            </w:r>
          </w:p>
          <w:p w:rsidR="003D6524" w:rsidRDefault="003D6524"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3 de septiembre 2015</w:t>
            </w:r>
          </w:p>
          <w:p w:rsidR="0056532E" w:rsidRDefault="0056532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6532E" w:rsidRPr="009A1CA6" w:rsidRDefault="0056532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 a 4 de septiembre de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18"/>
                <w:lang w:val="es-ES"/>
              </w:rPr>
              <w:t>Los Campos a incorporar en el formulario de solicitud de modificaci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 de instituci</w:t>
            </w:r>
            <w:r w:rsidRPr="004F25BD">
              <w:rPr>
                <w:rFonts w:ascii="FreeSerif" w:hAnsi="Times New Roman" w:cs="DejaVu Sans"/>
                <w:sz w:val="20"/>
                <w:szCs w:val="18"/>
                <w:lang w:val="es-ES"/>
              </w:rPr>
              <w:t>ó</w:t>
            </w:r>
            <w:r w:rsidRPr="004F25BD">
              <w:rPr>
                <w:rFonts w:ascii="FreeSerif" w:hAnsi="Times New Roman" w:cs="DejaVu Sans"/>
                <w:sz w:val="20"/>
                <w:szCs w:val="18"/>
                <w:lang w:val="es-ES"/>
              </w:rPr>
              <w:t>n:</w:t>
            </w:r>
          </w:p>
          <w:p w:rsidR="004F25BD" w:rsidRPr="004F25BD" w:rsidRDefault="004F25BD" w:rsidP="004F25BD">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 la Instituci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Sigla</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Direcci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 de Contacto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Nombre del Solicitante*</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Correo Electr</w:t>
            </w:r>
            <w:r w:rsidRPr="004F25BD">
              <w:rPr>
                <w:rFonts w:ascii="FreeSerif" w:hAnsi="Times New Roman" w:cs="DejaVu Sans"/>
                <w:sz w:val="20"/>
                <w:szCs w:val="24"/>
                <w:lang w:val="es-ES"/>
              </w:rPr>
              <w:t>ó</w:t>
            </w:r>
            <w:r w:rsidRPr="004F25BD">
              <w:rPr>
                <w:rFonts w:ascii="FreeSerif" w:hAnsi="Times New Roman" w:cs="DejaVu Sans"/>
                <w:sz w:val="20"/>
                <w:szCs w:val="24"/>
                <w:lang w:val="es-ES"/>
              </w:rPr>
              <w:t>nico*</w:t>
            </w:r>
          </w:p>
          <w:p w:rsidR="004F25BD" w:rsidRPr="004F25BD" w:rsidRDefault="004F25BD" w:rsidP="004F25BD">
            <w:pPr>
              <w:pStyle w:val="Prrafodelista"/>
              <w:numPr>
                <w:ilvl w:val="0"/>
                <w:numId w:val="2"/>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N</w:t>
            </w:r>
            <w:r w:rsidRPr="004F25BD">
              <w:rPr>
                <w:rFonts w:ascii="FreeSerif" w:hAnsi="Times New Roman" w:cs="DejaVu Sans"/>
                <w:sz w:val="20"/>
                <w:szCs w:val="24"/>
                <w:lang w:val="es-ES"/>
              </w:rPr>
              <w:t>ú</w:t>
            </w:r>
            <w:r w:rsidRPr="004F25BD">
              <w:rPr>
                <w:rFonts w:ascii="FreeSerif" w:hAnsi="Times New Roman" w:cs="DejaVu Sans"/>
                <w:sz w:val="20"/>
                <w:szCs w:val="24"/>
                <w:lang w:val="es-ES"/>
              </w:rPr>
              <w:t>mero de Tel</w:t>
            </w:r>
            <w:r w:rsidRPr="004F25BD">
              <w:rPr>
                <w:rFonts w:ascii="FreeSerif" w:hAnsi="Times New Roman" w:cs="DejaVu Sans"/>
                <w:sz w:val="20"/>
                <w:szCs w:val="24"/>
                <w:lang w:val="es-ES"/>
              </w:rPr>
              <w:t>é</w:t>
            </w:r>
            <w:r w:rsidRPr="004F25BD">
              <w:rPr>
                <w:rFonts w:ascii="FreeSerif" w:hAnsi="Times New Roman" w:cs="DejaVu Sans"/>
                <w:sz w:val="20"/>
                <w:szCs w:val="24"/>
                <w:lang w:val="es-ES"/>
              </w:rPr>
              <w:t>fono</w:t>
            </w:r>
          </w:p>
          <w:p w:rsidR="004F25BD" w:rsidRPr="004F25BD" w:rsidRDefault="004F25BD" w:rsidP="004F25BD">
            <w:pPr>
              <w:pStyle w:val="Prrafodelista"/>
              <w:numPr>
                <w:ilvl w:val="0"/>
                <w:numId w:val="2"/>
              </w:num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F25BD">
              <w:rPr>
                <w:rFonts w:ascii="FreeSerif" w:hAnsi="Times New Roman" w:cs="DejaVu Sans"/>
                <w:sz w:val="20"/>
                <w:szCs w:val="24"/>
                <w:lang w:val="es-ES"/>
              </w:rPr>
              <w:t>Comentario: campo descriptivo en el cual el usuario deber</w:t>
            </w:r>
            <w:r w:rsidRPr="004F25BD">
              <w:rPr>
                <w:rFonts w:ascii="FreeSerif" w:hAnsi="Times New Roman" w:cs="DejaVu Sans"/>
                <w:sz w:val="20"/>
                <w:szCs w:val="24"/>
                <w:lang w:val="es-ES"/>
              </w:rPr>
              <w:t>á</w:t>
            </w:r>
            <w:r w:rsidRPr="004F25BD">
              <w:rPr>
                <w:rFonts w:ascii="FreeSerif" w:hAnsi="Times New Roman" w:cs="DejaVu Sans"/>
                <w:sz w:val="20"/>
                <w:szCs w:val="24"/>
                <w:lang w:val="es-ES"/>
              </w:rPr>
              <w:t xml:space="preserve"> fundamentar legalmente el </w:t>
            </w:r>
            <w:proofErr w:type="spellStart"/>
            <w:r w:rsidRPr="004F25BD">
              <w:rPr>
                <w:rFonts w:ascii="FreeSerif" w:hAnsi="Times New Roman" w:cs="DejaVu Sans"/>
                <w:sz w:val="20"/>
                <w:szCs w:val="24"/>
                <w:lang w:val="es-ES"/>
              </w:rPr>
              <w:t>por qu</w:t>
            </w:r>
            <w:r w:rsidRPr="004F25BD">
              <w:rPr>
                <w:rFonts w:ascii="FreeSerif" w:hAnsi="Times New Roman" w:cs="DejaVu Sans"/>
                <w:sz w:val="20"/>
                <w:szCs w:val="24"/>
                <w:lang w:val="es-ES"/>
              </w:rPr>
              <w:t>é</w:t>
            </w:r>
            <w:proofErr w:type="spellEnd"/>
            <w:r w:rsidRPr="004F25BD">
              <w:rPr>
                <w:rFonts w:ascii="FreeSerif" w:hAnsi="Times New Roman" w:cs="DejaVu Sans"/>
                <w:sz w:val="20"/>
                <w:szCs w:val="24"/>
                <w:lang w:val="es-ES"/>
              </w:rPr>
              <w:t xml:space="preserve"> de la modificaci</w:t>
            </w:r>
            <w:r w:rsidRPr="004F25BD">
              <w:rPr>
                <w:rFonts w:ascii="FreeSerif" w:hAnsi="Times New Roman" w:cs="DejaVu Sans"/>
                <w:sz w:val="20"/>
                <w:szCs w:val="24"/>
                <w:lang w:val="es-ES"/>
              </w:rPr>
              <w:t>ó</w:t>
            </w:r>
            <w:r w:rsidRPr="004F25BD">
              <w:rPr>
                <w:rFonts w:ascii="FreeSerif" w:hAnsi="Times New Roman" w:cs="DejaVu Sans"/>
                <w:sz w:val="20"/>
                <w:szCs w:val="24"/>
                <w:lang w:val="es-ES"/>
              </w:rPr>
              <w:t>n de los datos solicitados.*</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4C0F24" w:rsidRDefault="004C0F24"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Construcción de interfaz gráfica.</w:t>
            </w:r>
          </w:p>
          <w:p w:rsidR="00ED1896"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formulario con validaciones del lado del cliente y servidor.</w:t>
            </w:r>
          </w:p>
          <w:p w:rsidR="00A1256A" w:rsidRDefault="00A1256A" w:rsidP="00A1256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Consulta a valores </w:t>
            </w:r>
            <w:r w:rsidR="00073BF8">
              <w:rPr>
                <w:rFonts w:asciiTheme="majorHAnsi" w:hAnsiTheme="majorHAnsi"/>
                <w:sz w:val="18"/>
                <w:szCs w:val="18"/>
              </w:rPr>
              <w:t>repetidos en la base de datos ví</w:t>
            </w:r>
            <w:r>
              <w:rPr>
                <w:rFonts w:asciiTheme="majorHAnsi" w:hAnsiTheme="majorHAnsi"/>
                <w:sz w:val="18"/>
                <w:szCs w:val="18"/>
              </w:rPr>
              <w:t>a Ajax.</w:t>
            </w:r>
          </w:p>
          <w:p w:rsidR="004C0F24" w:rsidRPr="00A1256A" w:rsidRDefault="004C0F24" w:rsidP="004C0F24">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ED189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ED189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7 de septiembre 2015</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506E6" w:rsidRPr="009A1CA6" w:rsidRDefault="001506E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0979AD" w:rsidRPr="000979AD" w:rsidRDefault="000979AD" w:rsidP="000979AD">
            <w:pPr>
              <w:rPr>
                <w:rFonts w:asciiTheme="majorHAnsi" w:hAnsiTheme="majorHAnsi"/>
                <w:b w:val="0"/>
                <w:sz w:val="18"/>
                <w:szCs w:val="18"/>
              </w:rPr>
            </w:pPr>
            <w:r>
              <w:rPr>
                <w:rFonts w:asciiTheme="majorHAnsi" w:hAnsiTheme="majorHAnsi"/>
                <w:b w:val="0"/>
                <w:sz w:val="18"/>
                <w:szCs w:val="18"/>
              </w:rPr>
              <w:t>Gestionar  Instituciones</w:t>
            </w:r>
          </w:p>
          <w:p w:rsidR="000979AD" w:rsidRPr="000979AD" w:rsidRDefault="000979AD" w:rsidP="000979AD">
            <w:pPr>
              <w:suppressLineNumbers/>
              <w:autoSpaceDE w:val="0"/>
              <w:autoSpaceDN w:val="0"/>
              <w:adjustRightInd w:val="0"/>
              <w:rPr>
                <w:rFonts w:ascii="Times New Roman" w:hAnsi="Times New Roman" w:cs="DejaVu Sans"/>
                <w:sz w:val="24"/>
                <w:szCs w:val="24"/>
              </w:rPr>
            </w:pPr>
            <w:r w:rsidRPr="000979AD">
              <w:rPr>
                <w:rFonts w:ascii="FreeSerif" w:hAnsi="Times New Roman" w:cs="FreeSerif"/>
                <w:sz w:val="20"/>
                <w:szCs w:val="20"/>
                <w:lang w:val="es-ES"/>
              </w:rPr>
              <w:t>Eliminar Instituci</w:t>
            </w:r>
            <w:r w:rsidRPr="000979AD">
              <w:rPr>
                <w:rFonts w:ascii="FreeSerif" w:hAnsi="Times New Roman" w:cs="FreeSerif"/>
                <w:sz w:val="20"/>
                <w:szCs w:val="20"/>
                <w:lang w:val="es-ES"/>
              </w:rPr>
              <w:t>ó</w:t>
            </w:r>
            <w:r w:rsidRPr="000979AD">
              <w:rPr>
                <w:rFonts w:ascii="FreeSerif" w:hAnsi="Times New Roman" w:cs="FreeSerif"/>
                <w:sz w:val="20"/>
                <w:szCs w:val="20"/>
                <w:lang w:val="es-ES"/>
              </w:rPr>
              <w:t>n:</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FF677E" w:rsidP="00FF677E">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FF677E">
              <w:rPr>
                <w:rFonts w:asciiTheme="majorHAnsi" w:hAnsiTheme="majorHAnsi" w:cs="DejaVu Sans"/>
                <w:sz w:val="18"/>
                <w:szCs w:val="18"/>
                <w:lang w:val="es-ES"/>
              </w:rPr>
              <w:t>Cuándo un Usuario solicita la eliminación de una institución, para la cual el Gestor del RNSII deberá validar la información y aprobar o no la eliminación. En ambos casos posteriores a la validación, el sistema deberá emitir una notificación automática vía correo electrónico informando al usuario la eliminación satisfactoria o no de la institución.</w:t>
            </w:r>
          </w:p>
        </w:tc>
        <w:tc>
          <w:tcPr>
            <w:tcW w:w="4278" w:type="dxa"/>
            <w:tcBorders>
              <w:top w:val="single" w:sz="4" w:space="0" w:color="auto"/>
              <w:left w:val="single" w:sz="4" w:space="0" w:color="auto"/>
              <w:bottom w:val="single" w:sz="4" w:space="0" w:color="auto"/>
              <w:right w:val="single" w:sz="4" w:space="0" w:color="auto"/>
            </w:tcBorders>
          </w:tcPr>
          <w:p w:rsidR="00ED1896" w:rsidRDefault="00863AA6"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w:t>
            </w:r>
            <w:r w:rsidR="00592CE0">
              <w:rPr>
                <w:rFonts w:asciiTheme="majorHAnsi" w:hAnsiTheme="majorHAnsi"/>
                <w:sz w:val="18"/>
                <w:szCs w:val="18"/>
              </w:rPr>
              <w:t xml:space="preserve"> del usuario</w:t>
            </w:r>
            <w:r>
              <w:rPr>
                <w:rFonts w:asciiTheme="majorHAnsi" w:hAnsiTheme="majorHAnsi"/>
                <w:sz w:val="18"/>
                <w:szCs w:val="18"/>
              </w:rPr>
              <w:t xml:space="preserve"> para la eliminación de una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lógica</w:t>
            </w:r>
            <w:r>
              <w:rPr>
                <w:rFonts w:asciiTheme="majorHAnsi" w:hAnsiTheme="majorHAnsi"/>
                <w:sz w:val="18"/>
                <w:szCs w:val="18"/>
              </w:rPr>
              <w:t xml:space="preserve"> para que el usuario pueda realizar la petición y crear registro en la base de datos.</w:t>
            </w:r>
          </w:p>
          <w:p w:rsidR="00592CE0" w:rsidRDefault="00592CE0"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interfaz </w:t>
            </w:r>
            <w:r w:rsidR="004E28D9">
              <w:rPr>
                <w:rFonts w:asciiTheme="majorHAnsi" w:hAnsiTheme="majorHAnsi"/>
                <w:sz w:val="18"/>
                <w:szCs w:val="18"/>
              </w:rPr>
              <w:t>gráfica</w:t>
            </w:r>
            <w:r>
              <w:rPr>
                <w:rFonts w:asciiTheme="majorHAnsi" w:hAnsiTheme="majorHAnsi"/>
                <w:sz w:val="18"/>
                <w:szCs w:val="18"/>
              </w:rPr>
              <w:t xml:space="preserve"> para que el gestor del RNSII valide la eliminación de la institución</w:t>
            </w:r>
          </w:p>
          <w:p w:rsidR="004E28D9" w:rsidRDefault="004E28D9"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A30BD3">
              <w:rPr>
                <w:rFonts w:asciiTheme="majorHAnsi" w:hAnsiTheme="majorHAnsi"/>
                <w:sz w:val="18"/>
                <w:szCs w:val="18"/>
              </w:rPr>
              <w:t>código</w:t>
            </w:r>
            <w:r>
              <w:rPr>
                <w:rFonts w:asciiTheme="majorHAnsi" w:hAnsiTheme="majorHAnsi"/>
                <w:sz w:val="18"/>
                <w:szCs w:val="18"/>
              </w:rPr>
              <w:t xml:space="preserve"> para</w:t>
            </w:r>
            <w:r w:rsidR="00A30BD3">
              <w:rPr>
                <w:rFonts w:asciiTheme="majorHAnsi" w:hAnsiTheme="majorHAnsi"/>
                <w:sz w:val="18"/>
                <w:szCs w:val="18"/>
              </w:rPr>
              <w:t xml:space="preserve"> la eliminación lógica del registro.</w:t>
            </w:r>
          </w:p>
          <w:p w:rsidR="00F365E5"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F365E5" w:rsidRPr="00EC1F53" w:rsidRDefault="00F365E5" w:rsidP="00F365E5">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F365E5" w:rsidRPr="00863AA6" w:rsidRDefault="00F365E5" w:rsidP="00F365E5">
            <w:pPr>
              <w:pStyle w:val="Prrafodelista"/>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A1104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A1104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11046" w:rsidRDefault="0041757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1485E" w:rsidRDefault="0081485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12717"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Pr="009A1CA6" w:rsidRDefault="00512717"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7 a 8 de septiembre 2015</w:t>
            </w:r>
          </w:p>
          <w:p w:rsidR="00A1104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A11046" w:rsidRDefault="00A1104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10 de septiembre 2015</w:t>
            </w:r>
          </w:p>
          <w:p w:rsidR="0041757E" w:rsidRDefault="0041757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1757E" w:rsidRDefault="0041757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10 a 11 de septiembre 2015</w:t>
            </w:r>
          </w:p>
          <w:p w:rsidR="0081485E" w:rsidRDefault="0081485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81485E" w:rsidRDefault="0081485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14 de septiembre 2015</w:t>
            </w:r>
          </w:p>
          <w:p w:rsidR="00512717" w:rsidRDefault="0051271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512717" w:rsidRPr="009A1CA6" w:rsidRDefault="00512717"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16 de septiembre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shd w:val="clear" w:color="auto" w:fill="D99594" w:themeFill="accent2" w:themeFillTint="99"/>
          </w:tcPr>
          <w:p w:rsidR="00354BEF" w:rsidRPr="00354BEF" w:rsidRDefault="00354BEF" w:rsidP="00354BEF">
            <w:pPr>
              <w:suppressLineNumbers/>
              <w:autoSpaceDE w:val="0"/>
              <w:autoSpaceDN w:val="0"/>
              <w:adjustRightInd w:val="0"/>
              <w:rPr>
                <w:rFonts w:ascii="Times New Roman" w:hAnsi="Times New Roman" w:cs="DejaVu Sans"/>
                <w:sz w:val="24"/>
                <w:szCs w:val="24"/>
              </w:rPr>
            </w:pPr>
            <w:r w:rsidRPr="00354BEF">
              <w:rPr>
                <w:rFonts w:ascii="FreeSerif" w:hAnsi="Times New Roman" w:cs="DejaVu Sans"/>
                <w:sz w:val="20"/>
                <w:szCs w:val="20"/>
                <w:lang w:val="es-ES"/>
              </w:rPr>
              <w:t>Gestionar Usuarios</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shd w:val="clear" w:color="auto" w:fill="D99594" w:themeFill="accent2" w:themeFillTint="99"/>
          </w:tcPr>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EC1F53"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9A1CA6" w:rsidRDefault="00ED18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D99594" w:themeFill="accent2" w:themeFillTint="99"/>
          </w:tcPr>
          <w:p w:rsidR="00ED1896" w:rsidRPr="009A1CA6" w:rsidRDefault="00ED1896"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D01D35" w:rsidRPr="00D01D35" w:rsidRDefault="00D01D35" w:rsidP="00D01D35">
            <w:pPr>
              <w:suppressLineNumbers/>
              <w:autoSpaceDE w:val="0"/>
              <w:autoSpaceDN w:val="0"/>
              <w:adjustRightInd w:val="0"/>
              <w:rPr>
                <w:rFonts w:ascii="Times New Roman" w:hAnsi="Times New Roman" w:cs="DejaVu Sans"/>
                <w:sz w:val="24"/>
                <w:szCs w:val="24"/>
              </w:rPr>
            </w:pPr>
            <w:r w:rsidRPr="00D01D35">
              <w:rPr>
                <w:rFonts w:ascii="FreeSerif" w:hAnsi="Times New Roman" w:cs="DejaVu Sans"/>
                <w:sz w:val="20"/>
                <w:szCs w:val="20"/>
                <w:lang w:val="es-ES"/>
              </w:rPr>
              <w:t xml:space="preserve">Registrar Usuario: </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D01D35" w:rsidRPr="00D01D35" w:rsidRDefault="00D01D35" w:rsidP="00D01D3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1"/>
                <w:sz w:val="24"/>
                <w:szCs w:val="24"/>
              </w:rPr>
            </w:pPr>
            <w:r w:rsidRPr="00D01D35">
              <w:rPr>
                <w:rFonts w:ascii="FreeSerif" w:eastAsia="Times New Roman" w:hAnsi="Times New Roman" w:cs="FreeSerif"/>
                <w:kern w:val="1"/>
                <w:sz w:val="20"/>
                <w:szCs w:val="18"/>
                <w:lang w:val="es-ES"/>
              </w:rPr>
              <w:lastRenderedPageBreak/>
              <w:t xml:space="preserve">Los Campos a incorporar en el formulario de solicitud de </w:t>
            </w:r>
            <w:r w:rsidRPr="00D01D35">
              <w:rPr>
                <w:rFonts w:ascii="FreeSerif" w:eastAsia="Times New Roman" w:hAnsi="Times New Roman" w:cs="FreeSerif"/>
                <w:kern w:val="1"/>
                <w:sz w:val="20"/>
                <w:szCs w:val="18"/>
                <w:lang w:val="es-ES"/>
              </w:rPr>
              <w:lastRenderedPageBreak/>
              <w:t>registro de usuario son:</w:t>
            </w:r>
          </w:p>
          <w:p w:rsidR="00D01D35" w:rsidRPr="00D01D35" w:rsidRDefault="00D01D35" w:rsidP="00D01D35">
            <w:p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24"/>
                <w:lang w:val="es-ES"/>
              </w:rPr>
            </w:pP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 (seleccionar instituci</w:t>
            </w:r>
            <w:r w:rsidRPr="00D01D35">
              <w:rPr>
                <w:rFonts w:ascii="FreeSerif" w:hAnsi="Times New Roman" w:cs="DejaVu Sans"/>
                <w:sz w:val="20"/>
                <w:szCs w:val="24"/>
                <w:lang w:val="es-ES"/>
              </w:rPr>
              <w:t>ó</w:t>
            </w:r>
            <w:r w:rsidRPr="00D01D35">
              <w:rPr>
                <w:rFonts w:ascii="FreeSerif" w:hAnsi="Times New Roman" w:cs="DejaVu Sans"/>
                <w:sz w:val="20"/>
                <w:szCs w:val="24"/>
                <w:lang w:val="es-ES"/>
              </w:rPr>
              <w:t>n)*</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Apellidos*</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w:t>
            </w:r>
            <w:r w:rsidRPr="00D01D35">
              <w:rPr>
                <w:rFonts w:ascii="FreeSerif" w:hAnsi="Times New Roman" w:cs="DejaVu Sans"/>
                <w:sz w:val="20"/>
                <w:szCs w:val="24"/>
                <w:lang w:val="es-ES"/>
              </w:rPr>
              <w:t>é</w:t>
            </w:r>
            <w:r w:rsidRPr="00D01D35">
              <w:rPr>
                <w:rFonts w:ascii="FreeSerif" w:hAnsi="Times New Roman" w:cs="DejaVu Sans"/>
                <w:sz w:val="20"/>
                <w:szCs w:val="24"/>
                <w:lang w:val="es-ES"/>
              </w:rPr>
              <w:t>dula (V,E)*</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Cargo*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Correo Electr</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w:t>
            </w:r>
            <w:r w:rsidRPr="00D01D35">
              <w:rPr>
                <w:rFonts w:ascii="FreeSerif" w:hAnsi="Times New Roman" w:cs="DejaVu Sans"/>
                <w:sz w:val="20"/>
                <w:szCs w:val="24"/>
                <w:lang w:val="es-ES"/>
              </w:rPr>
              <w:t>ú</w:t>
            </w:r>
            <w:r w:rsidRPr="00D01D35">
              <w:rPr>
                <w:rFonts w:ascii="FreeSerif" w:hAnsi="Times New Roman" w:cs="DejaVu Sans"/>
                <w:sz w:val="20"/>
                <w:szCs w:val="24"/>
                <w:lang w:val="es-ES"/>
              </w:rPr>
              <w:t>mero Telef</w:t>
            </w:r>
            <w:r w:rsidRPr="00D01D35">
              <w:rPr>
                <w:rFonts w:ascii="FreeSerif" w:hAnsi="Times New Roman" w:cs="DejaVu Sans"/>
                <w:sz w:val="20"/>
                <w:szCs w:val="24"/>
                <w:lang w:val="es-ES"/>
              </w:rPr>
              <w:t>ó</w:t>
            </w:r>
            <w:r w:rsidRPr="00D01D35">
              <w:rPr>
                <w:rFonts w:ascii="FreeSerif" w:hAnsi="Times New Roman" w:cs="DejaVu Sans"/>
                <w:sz w:val="20"/>
                <w:szCs w:val="24"/>
                <w:lang w:val="es-ES"/>
              </w:rPr>
              <w:t>nico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Nombre de usuario*</w:t>
            </w:r>
          </w:p>
          <w:p w:rsidR="00D01D35" w:rsidRPr="00D01D35" w:rsidRDefault="00D01D35" w:rsidP="00D01D35">
            <w:pPr>
              <w:pStyle w:val="Prrafodelista"/>
              <w:numPr>
                <w:ilvl w:val="0"/>
                <w:numId w:val="15"/>
              </w:numPr>
              <w:suppressLineNumber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D01D35">
              <w:rPr>
                <w:rFonts w:ascii="FreeSerif" w:hAnsi="Times New Roman" w:cs="DejaVu Sans"/>
                <w:sz w:val="20"/>
                <w:szCs w:val="24"/>
                <w:lang w:val="es-ES"/>
              </w:rPr>
              <w:t>Contrase</w:t>
            </w:r>
            <w:r w:rsidRPr="00D01D35">
              <w:rPr>
                <w:rFonts w:ascii="FreeSerif" w:hAnsi="Times New Roman" w:cs="DejaVu Sans"/>
                <w:sz w:val="20"/>
                <w:szCs w:val="24"/>
                <w:lang w:val="es-ES"/>
              </w:rPr>
              <w:t>ñ</w:t>
            </w:r>
            <w:r w:rsidRPr="00D01D35">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D01D35"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lastRenderedPageBreak/>
              <w:t xml:space="preserve">Construir interfaz gráfica con el </w:t>
            </w:r>
            <w:r>
              <w:rPr>
                <w:rFonts w:asciiTheme="majorHAnsi" w:hAnsiTheme="majorHAnsi"/>
                <w:sz w:val="18"/>
                <w:szCs w:val="18"/>
              </w:rPr>
              <w:lastRenderedPageBreak/>
              <w:t>formulario para registrar usuarios. Sin privilegios.</w:t>
            </w:r>
          </w:p>
          <w:p w:rsidR="009B5C26" w:rsidRDefault="009B5C26"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9B5C26" w:rsidRDefault="009B5C26"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validaciones del lado del cliente y servidor para el formulario.</w:t>
            </w:r>
          </w:p>
          <w:p w:rsidR="009A4FFE" w:rsidRDefault="009A4FFE"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campos con valores repetidos vía Ajax.</w:t>
            </w:r>
          </w:p>
          <w:p w:rsidR="009D6058" w:rsidRDefault="009D6058" w:rsidP="009D60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del gestor de RNSII para validar solicitud.</w:t>
            </w:r>
          </w:p>
          <w:p w:rsidR="009D6058" w:rsidRPr="00EC1F53" w:rsidRDefault="009D6058" w:rsidP="009D6058">
            <w:pPr>
              <w:pStyle w:val="Prrafodelista"/>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9D6058" w:rsidRDefault="009D6058" w:rsidP="00B429F7">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p w:rsidR="009B5C26" w:rsidRPr="009B5C26" w:rsidRDefault="009B5C26" w:rsidP="009B5C26">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2</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57E56" w:rsidRDefault="00C57E5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E0D25"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E0D25" w:rsidRPr="009A1CA6" w:rsidRDefault="00FE0D2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 xml:space="preserve">16 a 17 de septiembre </w:t>
            </w:r>
            <w:r>
              <w:rPr>
                <w:rFonts w:asciiTheme="majorHAnsi" w:hAnsiTheme="majorHAnsi"/>
                <w:sz w:val="16"/>
                <w:szCs w:val="16"/>
              </w:rPr>
              <w:lastRenderedPageBreak/>
              <w:t>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17 a 18 de septiembre 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21 a 22 septiembre 2015</w:t>
            </w: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C57E56" w:rsidRDefault="00C57E5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22 a 23 septiembre 2015</w:t>
            </w:r>
          </w:p>
          <w:p w:rsidR="00FE0D25"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E0D25"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24 septiembre 2015</w:t>
            </w:r>
          </w:p>
          <w:p w:rsidR="00FE0D25" w:rsidRPr="009A1CA6" w:rsidRDefault="00FE0D2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septiembre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592D8B" w:rsidRPr="00592D8B" w:rsidRDefault="00592D8B" w:rsidP="00592D8B">
            <w:pPr>
              <w:suppressLineNumbers/>
              <w:autoSpaceDE w:val="0"/>
              <w:autoSpaceDN w:val="0"/>
              <w:adjustRightInd w:val="0"/>
              <w:rPr>
                <w:rFonts w:ascii="Times New Roman" w:hAnsi="Times New Roman" w:cs="DejaVu Sans"/>
                <w:sz w:val="24"/>
                <w:szCs w:val="24"/>
              </w:rPr>
            </w:pPr>
            <w:r w:rsidRPr="00592D8B">
              <w:rPr>
                <w:rFonts w:ascii="FreeSerif" w:hAnsi="Times New Roman" w:cs="DejaVu Sans"/>
                <w:sz w:val="20"/>
                <w:szCs w:val="20"/>
                <w:lang w:val="es-ES"/>
              </w:rPr>
              <w:lastRenderedPageBreak/>
              <w:t>Modificar Datos Usuario</w:t>
            </w:r>
            <w:r>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592D8B" w:rsidRPr="00592D8B" w:rsidRDefault="00592D8B" w:rsidP="00592D8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1"/>
                <w:sz w:val="24"/>
                <w:szCs w:val="24"/>
              </w:rPr>
            </w:pPr>
            <w:r w:rsidRPr="00592D8B">
              <w:rPr>
                <w:rFonts w:ascii="FreeSerif" w:eastAsia="Times New Roman" w:hAnsi="Times New Roman" w:cs="FreeSerif"/>
                <w:kern w:val="1"/>
                <w:sz w:val="20"/>
                <w:szCs w:val="18"/>
                <w:lang w:val="es-ES"/>
              </w:rPr>
              <w:t>El sistema deber</w:t>
            </w:r>
            <w:r w:rsidRPr="00592D8B">
              <w:rPr>
                <w:rFonts w:ascii="FreeSerif" w:eastAsia="Times New Roman" w:hAnsi="Times New Roman" w:cs="FreeSerif"/>
                <w:kern w:val="1"/>
                <w:sz w:val="20"/>
                <w:szCs w:val="18"/>
                <w:lang w:val="es-ES"/>
              </w:rPr>
              <w:t>á</w:t>
            </w:r>
            <w:r w:rsidRPr="00592D8B">
              <w:rPr>
                <w:rFonts w:ascii="FreeSerif" w:eastAsia="Times New Roman" w:hAnsi="Times New Roman" w:cs="FreeSerif"/>
                <w:kern w:val="1"/>
                <w:sz w:val="20"/>
                <w:szCs w:val="18"/>
                <w:lang w:val="es-ES"/>
              </w:rPr>
              <w:t xml:space="preserve"> permitir la modificaci</w:t>
            </w:r>
            <w:r w:rsidRPr="00592D8B">
              <w:rPr>
                <w:rFonts w:ascii="FreeSerif" w:eastAsia="Times New Roman" w:hAnsi="Times New Roman" w:cs="FreeSerif"/>
                <w:kern w:val="1"/>
                <w:sz w:val="20"/>
                <w:szCs w:val="18"/>
                <w:lang w:val="es-ES"/>
              </w:rPr>
              <w:t>ó</w:t>
            </w:r>
            <w:r w:rsidRPr="00592D8B">
              <w:rPr>
                <w:rFonts w:ascii="FreeSerif" w:eastAsia="Times New Roman" w:hAnsi="Times New Roman" w:cs="FreeSerif"/>
                <w:kern w:val="1"/>
                <w:sz w:val="20"/>
                <w:szCs w:val="18"/>
                <w:lang w:val="es-ES"/>
              </w:rPr>
              <w:t>n a un usuario de los siguientes datos:</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Correo Electr</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Cargo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N</w:t>
            </w:r>
            <w:r w:rsidRPr="00592D8B">
              <w:rPr>
                <w:rFonts w:ascii="FreeSerif" w:hAnsi="Times New Roman" w:cs="DejaVu Sans"/>
                <w:sz w:val="20"/>
                <w:szCs w:val="24"/>
                <w:lang w:val="es-ES"/>
              </w:rPr>
              <w:t>ú</w:t>
            </w:r>
            <w:r w:rsidRPr="00592D8B">
              <w:rPr>
                <w:rFonts w:ascii="FreeSerif" w:hAnsi="Times New Roman" w:cs="DejaVu Sans"/>
                <w:sz w:val="20"/>
                <w:szCs w:val="24"/>
                <w:lang w:val="es-ES"/>
              </w:rPr>
              <w:t>mero Telef</w:t>
            </w:r>
            <w:r w:rsidRPr="00592D8B">
              <w:rPr>
                <w:rFonts w:ascii="FreeSerif" w:hAnsi="Times New Roman" w:cs="DejaVu Sans"/>
                <w:sz w:val="20"/>
                <w:szCs w:val="24"/>
                <w:lang w:val="es-ES"/>
              </w:rPr>
              <w:t>ó</w:t>
            </w:r>
            <w:r w:rsidRPr="00592D8B">
              <w:rPr>
                <w:rFonts w:ascii="FreeSerif" w:hAnsi="Times New Roman" w:cs="DejaVu Sans"/>
                <w:sz w:val="20"/>
                <w:szCs w:val="24"/>
                <w:lang w:val="es-ES"/>
              </w:rPr>
              <w:t>nico</w:t>
            </w:r>
          </w:p>
          <w:p w:rsidR="00592D8B" w:rsidRPr="00592D8B" w:rsidRDefault="00592D8B" w:rsidP="00592D8B">
            <w:pPr>
              <w:pStyle w:val="Prrafodelista"/>
              <w:numPr>
                <w:ilvl w:val="0"/>
                <w:numId w:val="17"/>
              </w:num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592D8B">
              <w:rPr>
                <w:rFonts w:ascii="FreeSerif" w:hAnsi="Times New Roman" w:cs="DejaVu Sans"/>
                <w:sz w:val="20"/>
                <w:szCs w:val="24"/>
                <w:lang w:val="es-ES"/>
              </w:rPr>
              <w:t>Contrase</w:t>
            </w:r>
            <w:r w:rsidRPr="00592D8B">
              <w:rPr>
                <w:rFonts w:ascii="FreeSerif" w:hAnsi="Times New Roman" w:cs="DejaVu Sans"/>
                <w:sz w:val="20"/>
                <w:szCs w:val="24"/>
                <w:lang w:val="es-ES"/>
              </w:rPr>
              <w:t>ñ</w:t>
            </w:r>
            <w:r w:rsidRPr="00592D8B">
              <w:rPr>
                <w:rFonts w:ascii="FreeSerif" w:hAnsi="Times New Roman" w:cs="DejaVu Sans"/>
                <w:sz w:val="20"/>
                <w:szCs w:val="24"/>
                <w:lang w:val="es-ES"/>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modificar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y consulta para usuario.</w:t>
            </w:r>
          </w:p>
          <w:p w:rsidR="003C4C4F" w:rsidRDefault="003C4C4F"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en la parte del cliente y servidor.</w:t>
            </w:r>
          </w:p>
          <w:p w:rsidR="0012425E" w:rsidRDefault="0012425E" w:rsidP="003C4C4F">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los campos con valores repetidos.</w:t>
            </w:r>
          </w:p>
          <w:p w:rsidR="001C7F8B" w:rsidRPr="00EC1F53" w:rsidRDefault="001C7F8B" w:rsidP="001C7F8B">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 usuarios que tengan más de 6 meses de inactividad (campo de último ingreso)</w:t>
            </w:r>
          </w:p>
        </w:tc>
        <w:tc>
          <w:tcPr>
            <w:tcW w:w="1011" w:type="dxa"/>
            <w:tcBorders>
              <w:top w:val="single" w:sz="4" w:space="0" w:color="auto"/>
              <w:left w:val="single" w:sz="4" w:space="0" w:color="auto"/>
              <w:bottom w:val="single" w:sz="4" w:space="0" w:color="auto"/>
              <w:right w:val="single" w:sz="4" w:space="0" w:color="auto"/>
            </w:tcBorders>
          </w:tcPr>
          <w:p w:rsidR="00ED1896" w:rsidRDefault="008231AF"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Default="008E6B38"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60C43" w:rsidRDefault="00060C43"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8E6B38" w:rsidRPr="009A1CA6" w:rsidRDefault="00CD1997"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tc>
        <w:tc>
          <w:tcPr>
            <w:tcW w:w="1843" w:type="dxa"/>
            <w:tcBorders>
              <w:top w:val="single" w:sz="4" w:space="0" w:color="auto"/>
              <w:left w:val="single" w:sz="4" w:space="0" w:color="auto"/>
              <w:bottom w:val="single" w:sz="4" w:space="0" w:color="auto"/>
              <w:right w:val="single" w:sz="4" w:space="0" w:color="auto"/>
            </w:tcBorders>
          </w:tcPr>
          <w:p w:rsidR="00ED1896" w:rsidRDefault="008231AF"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28 septiembre 2015</w:t>
            </w: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29 septiembre 2015</w:t>
            </w: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8E6B38"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29 septiembre a 1 octubre 2015</w:t>
            </w:r>
          </w:p>
          <w:p w:rsidR="00CD1997" w:rsidRDefault="00CD19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060C43" w:rsidRDefault="00060C43"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D1997" w:rsidRDefault="00CD19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5 octubre 2015</w:t>
            </w:r>
          </w:p>
          <w:p w:rsidR="008E6B38" w:rsidRPr="009A1CA6" w:rsidRDefault="008E6B38"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r>
      <w:tr w:rsidR="00C4340E"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C0504D" w:themeFill="accent2"/>
          </w:tcPr>
          <w:p w:rsidR="00C4340E" w:rsidRPr="00E804B8" w:rsidRDefault="00C4340E" w:rsidP="00C4340E">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 xml:space="preserve">Gestionar un SII </w:t>
            </w:r>
          </w:p>
          <w:p w:rsidR="00C4340E" w:rsidRPr="00E804B8" w:rsidRDefault="00C4340E" w:rsidP="00E804B8">
            <w:pPr>
              <w:suppressLineNumbers/>
              <w:autoSpaceDE w:val="0"/>
              <w:autoSpaceDN w:val="0"/>
              <w:adjustRightInd w:val="0"/>
              <w:rPr>
                <w:rFonts w:ascii="FreeSerif" w:hAnsi="Times New Roman" w:cs="DejaVu Sans"/>
                <w:sz w:val="20"/>
                <w:szCs w:val="20"/>
                <w:lang w:val="es-ES"/>
              </w:rPr>
            </w:pPr>
          </w:p>
        </w:tc>
        <w:tc>
          <w:tcPr>
            <w:tcW w:w="5265" w:type="dxa"/>
            <w:tcBorders>
              <w:right w:val="single" w:sz="4" w:space="0" w:color="auto"/>
            </w:tcBorders>
            <w:shd w:val="clear" w:color="auto" w:fill="C0504D" w:themeFill="accent2"/>
          </w:tcPr>
          <w:p w:rsidR="00C4340E" w:rsidRPr="004711A1" w:rsidRDefault="00C4340E" w:rsidP="004711A1">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hAnsi="Times New Roman" w:cs="DejaVu Sans"/>
                <w:sz w:val="20"/>
                <w:szCs w:val="18"/>
                <w:lang w:val="es-ES"/>
              </w:rPr>
            </w:pPr>
          </w:p>
        </w:tc>
        <w:tc>
          <w:tcPr>
            <w:tcW w:w="4278"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Default="00C4340E" w:rsidP="00D95A55">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Pr="009A1CA6" w:rsidRDefault="00C4340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C0504D" w:themeFill="accent2"/>
          </w:tcPr>
          <w:p w:rsidR="00C4340E" w:rsidRPr="009A1CA6" w:rsidRDefault="00C4340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804B8" w:rsidRPr="00E804B8" w:rsidRDefault="00E804B8" w:rsidP="00E804B8">
            <w:pPr>
              <w:suppressLineNumbers/>
              <w:autoSpaceDE w:val="0"/>
              <w:autoSpaceDN w:val="0"/>
              <w:adjustRightInd w:val="0"/>
              <w:rPr>
                <w:rFonts w:ascii="Times New Roman" w:hAnsi="Times New Roman" w:cs="DejaVu Sans"/>
                <w:sz w:val="24"/>
                <w:szCs w:val="24"/>
              </w:rPr>
            </w:pPr>
            <w:r w:rsidRPr="00E804B8">
              <w:rPr>
                <w:rFonts w:ascii="FreeSerif" w:hAnsi="Times New Roman" w:cs="DejaVu Sans"/>
                <w:sz w:val="20"/>
                <w:szCs w:val="20"/>
                <w:lang w:val="es-ES"/>
              </w:rPr>
              <w:t>Registrar un SII</w:t>
            </w:r>
            <w:r w:rsidR="004711A1">
              <w:rPr>
                <w:rFonts w:ascii="FreeSerif" w:hAnsi="Times New Roman" w:cs="DejaVu Sans"/>
                <w:sz w:val="20"/>
                <w:szCs w:val="20"/>
                <w:lang w:val="es-ES"/>
              </w:rPr>
              <w:t>:</w:t>
            </w:r>
          </w:p>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18"/>
                <w:lang w:val="es-ES"/>
              </w:rPr>
              <w:t>Una vez el usuario acceda al m</w:t>
            </w:r>
            <w:r w:rsidRPr="004711A1">
              <w:rPr>
                <w:rFonts w:ascii="FreeSerif" w:hAnsi="Times New Roman" w:cs="DejaVu Sans"/>
                <w:sz w:val="20"/>
                <w:szCs w:val="18"/>
                <w:lang w:val="es-ES"/>
              </w:rPr>
              <w:t>ó</w:t>
            </w:r>
            <w:r w:rsidRPr="004711A1">
              <w:rPr>
                <w:rFonts w:ascii="FreeSerif" w:hAnsi="Times New Roman" w:cs="DejaVu Sans"/>
                <w:sz w:val="20"/>
                <w:szCs w:val="18"/>
                <w:lang w:val="es-ES"/>
              </w:rPr>
              <w:t>dulo de registro de un SII, el sistema por defecto deber</w:t>
            </w:r>
            <w:r w:rsidRPr="004711A1">
              <w:rPr>
                <w:rFonts w:ascii="FreeSerif" w:hAnsi="Times New Roman" w:cs="DejaVu Sans"/>
                <w:sz w:val="20"/>
                <w:szCs w:val="18"/>
                <w:lang w:val="es-ES"/>
              </w:rPr>
              <w:t>á</w:t>
            </w:r>
            <w:r w:rsidRPr="004711A1">
              <w:rPr>
                <w:rFonts w:ascii="FreeSerif" w:hAnsi="Times New Roman" w:cs="DejaVu Sans"/>
                <w:sz w:val="20"/>
                <w:szCs w:val="18"/>
                <w:lang w:val="es-ES"/>
              </w:rPr>
              <w:t xml:space="preserve"> mostrar la siguiente pregunta cerrada: </w:t>
            </w: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w:t>
            </w:r>
            <w:r w:rsidRPr="004711A1">
              <w:rPr>
                <w:rFonts w:ascii="FreeSerif" w:hAnsi="Times New Roman" w:cs="DejaVu Sans"/>
                <w:sz w:val="20"/>
                <w:szCs w:val="24"/>
                <w:lang w:val="es-ES"/>
              </w:rPr>
              <w:t>El SII que desea registrar se encuentra desarrollado?</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Si</w:t>
            </w:r>
          </w:p>
          <w:p w:rsidR="004711A1" w:rsidRPr="004711A1" w:rsidRDefault="004711A1" w:rsidP="004711A1">
            <w:pPr>
              <w:suppressLineNumbers/>
              <w:autoSpaceDE w:val="0"/>
              <w:autoSpaceDN w:val="0"/>
              <w:adjustRightInd w:val="0"/>
              <w:ind w:left="2127" w:hanging="36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sz w:val="20"/>
                <w:szCs w:val="24"/>
                <w:lang w:val="es-ES"/>
              </w:rPr>
              <w:t>- No</w:t>
            </w:r>
          </w:p>
          <w:p w:rsidR="004711A1" w:rsidRPr="004711A1" w:rsidRDefault="004711A1" w:rsidP="004711A1">
            <w:pPr>
              <w:suppressLineNumbers/>
              <w:autoSpaceDE w:val="0"/>
              <w:autoSpaceDN w:val="0"/>
              <w:adjustRightInd w:val="0"/>
              <w:ind w:left="709"/>
              <w:cnfStyle w:val="000000000000" w:firstRow="0" w:lastRow="0" w:firstColumn="0" w:lastColumn="0" w:oddVBand="0" w:evenVBand="0" w:oddHBand="0" w:evenHBand="0" w:firstRowFirstColumn="0" w:firstRowLastColumn="0" w:lastRowFirstColumn="0" w:lastRowLastColumn="0"/>
              <w:rPr>
                <w:rFonts w:ascii="FreeSerif" w:hAnsi="Times New Roman" w:cs="DejaVu Sans"/>
                <w:sz w:val="20"/>
                <w:szCs w:val="24"/>
                <w:lang w:val="es-ES"/>
              </w:rPr>
            </w:pPr>
          </w:p>
          <w:p w:rsidR="004711A1" w:rsidRPr="004711A1" w:rsidRDefault="004711A1" w:rsidP="004711A1">
            <w:pPr>
              <w:suppressLineNumber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4711A1">
              <w:rPr>
                <w:rFonts w:ascii="FreeSerif" w:hAnsi="Times New Roman" w:cs="DejaVu Sans"/>
                <w:color w:val="000000"/>
                <w:sz w:val="20"/>
                <w:szCs w:val="24"/>
                <w:lang w:val="es-ES"/>
              </w:rPr>
              <w:t xml:space="preserve">En caso que el usuario seleccione </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Si</w:t>
            </w:r>
            <w:r w:rsidRPr="004711A1">
              <w:rPr>
                <w:rFonts w:ascii="FreeSerif" w:hAnsi="Times New Roman" w:cs="DejaVu Sans"/>
                <w:color w:val="000000"/>
                <w:sz w:val="20"/>
                <w:szCs w:val="24"/>
                <w:lang w:val="es-ES"/>
              </w:rPr>
              <w:t>”</w:t>
            </w:r>
            <w:r w:rsidRPr="004711A1">
              <w:rPr>
                <w:rFonts w:ascii="FreeSerif" w:hAnsi="Times New Roman" w:cs="DejaVu Sans"/>
                <w:color w:val="000000"/>
                <w:sz w:val="20"/>
                <w:szCs w:val="24"/>
                <w:lang w:val="es-ES"/>
              </w:rPr>
              <w:t xml:space="preserve"> se deber</w:t>
            </w:r>
            <w:r w:rsidRPr="004711A1">
              <w:rPr>
                <w:rFonts w:ascii="FreeSerif" w:hAnsi="Times New Roman" w:cs="DejaVu Sans"/>
                <w:color w:val="000000"/>
                <w:sz w:val="20"/>
                <w:szCs w:val="24"/>
                <w:lang w:val="es-ES"/>
              </w:rPr>
              <w:t>á</w:t>
            </w:r>
            <w:r w:rsidRPr="004711A1">
              <w:rPr>
                <w:rFonts w:ascii="FreeSerif" w:hAnsi="Times New Roman" w:cs="DejaVu Sans"/>
                <w:color w:val="000000"/>
                <w:sz w:val="20"/>
                <w:szCs w:val="24"/>
                <w:lang w:val="es-ES"/>
              </w:rPr>
              <w:t>n  activan las siguientes fichas o pesta</w:t>
            </w:r>
            <w:r w:rsidRPr="004711A1">
              <w:rPr>
                <w:rFonts w:ascii="FreeSerif" w:hAnsi="Times New Roman" w:cs="DejaVu Sans"/>
                <w:color w:val="000000"/>
                <w:sz w:val="20"/>
                <w:szCs w:val="24"/>
                <w:lang w:val="es-ES"/>
              </w:rPr>
              <w:t>ñ</w:t>
            </w:r>
            <w:r w:rsidRPr="004711A1">
              <w:rPr>
                <w:rFonts w:ascii="FreeSerif" w:hAnsi="Times New Roman" w:cs="DejaVu Sans"/>
                <w:color w:val="000000"/>
                <w:sz w:val="20"/>
                <w:szCs w:val="24"/>
                <w:lang w:val="es-ES"/>
              </w:rPr>
              <w:t>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General</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Restricciones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cnicas</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Descripci</w:t>
            </w:r>
            <w:r w:rsidRPr="004711A1">
              <w:rPr>
                <w:rFonts w:ascii="FreeSerif" w:eastAsia="Times New Roman" w:hAnsi="Times New Roman" w:cs="DejaVu Sans"/>
                <w:color w:val="000000"/>
                <w:kern w:val="1"/>
                <w:sz w:val="20"/>
                <w:szCs w:val="24"/>
                <w:lang w:val="es-ES" w:eastAsia="zh-CN" w:bidi="hi-IN"/>
              </w:rPr>
              <w:t>ó</w:t>
            </w:r>
            <w:r w:rsidRPr="004711A1">
              <w:rPr>
                <w:rFonts w:ascii="FreeSerif" w:eastAsia="Times New Roman" w:hAnsi="Times New Roman" w:cs="DejaVu Sans"/>
                <w:color w:val="000000"/>
                <w:kern w:val="1"/>
                <w:sz w:val="20"/>
                <w:szCs w:val="24"/>
                <w:lang w:val="es-ES" w:eastAsia="zh-CN" w:bidi="hi-IN"/>
              </w:rPr>
              <w:t>n T</w:t>
            </w:r>
            <w:r w:rsidRPr="004711A1">
              <w:rPr>
                <w:rFonts w:ascii="FreeSerif" w:eastAsia="Times New Roman" w:hAnsi="Times New Roman" w:cs="DejaVu Sans"/>
                <w:color w:val="000000"/>
                <w:kern w:val="1"/>
                <w:sz w:val="20"/>
                <w:szCs w:val="24"/>
                <w:lang w:val="es-ES" w:eastAsia="zh-CN" w:bidi="hi-IN"/>
              </w:rPr>
              <w:t>é</w:t>
            </w:r>
            <w:r w:rsidRPr="004711A1">
              <w:rPr>
                <w:rFonts w:ascii="FreeSerif" w:eastAsia="Times New Roman" w:hAnsi="Times New Roman" w:cs="DejaVu Sans"/>
                <w:color w:val="000000"/>
                <w:kern w:val="1"/>
                <w:sz w:val="20"/>
                <w:szCs w:val="24"/>
                <w:lang w:val="es-ES" w:eastAsia="zh-CN" w:bidi="hi-IN"/>
              </w:rPr>
              <w:t>cnica</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Soporte del Servicio</w:t>
            </w:r>
          </w:p>
          <w:p w:rsidR="004711A1" w:rsidRPr="004711A1" w:rsidRDefault="004711A1" w:rsidP="004711A1">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ans" w:hAnsi="Times New Roman" w:cs="DejaVu Sans"/>
                <w:sz w:val="20"/>
                <w:szCs w:val="24"/>
              </w:rPr>
            </w:pPr>
            <w:r>
              <w:rPr>
                <w:rFonts w:ascii="FreeSerif" w:eastAsia="Times New Roman" w:hAnsi="Times New Roman" w:cs="DejaVu Sans"/>
                <w:color w:val="000000"/>
                <w:kern w:val="1"/>
                <w:sz w:val="20"/>
                <w:szCs w:val="24"/>
                <w:lang w:val="es-ES" w:eastAsia="zh-CN" w:bidi="hi-IN"/>
              </w:rPr>
              <w:t xml:space="preserve">  </w:t>
            </w:r>
            <w:r w:rsidRPr="004711A1">
              <w:rPr>
                <w:rFonts w:ascii="FreeSerif" w:eastAsia="Times New Roman" w:hAnsi="Times New Roman" w:cs="DejaVu Sans"/>
                <w:color w:val="000000"/>
                <w:kern w:val="1"/>
                <w:sz w:val="20"/>
                <w:szCs w:val="24"/>
                <w:lang w:val="es-ES" w:eastAsia="zh-CN" w:bidi="hi-IN"/>
              </w:rPr>
              <w:t>Datos de Autor</w:t>
            </w:r>
            <w:r w:rsidRPr="004711A1">
              <w:rPr>
                <w:rFonts w:ascii="FreeSerif" w:eastAsia="Times New Roman" w:hAnsi="Times New Roman" w:cs="DejaVu Sans"/>
                <w:color w:val="000000"/>
                <w:kern w:val="1"/>
                <w:sz w:val="20"/>
                <w:szCs w:val="24"/>
                <w:lang w:val="es-ES" w:eastAsia="zh-CN" w:bidi="hi-IN"/>
              </w:rPr>
              <w:t>í</w:t>
            </w:r>
            <w:r w:rsidRPr="004711A1">
              <w:rPr>
                <w:rFonts w:ascii="FreeSerif" w:eastAsia="Times New Roman" w:hAnsi="Times New Roman" w:cs="DejaVu Sans"/>
                <w:color w:val="000000"/>
                <w:kern w:val="1"/>
                <w:sz w:val="20"/>
                <w:szCs w:val="24"/>
                <w:lang w:val="es-ES" w:eastAsia="zh-CN" w:bidi="hi-IN"/>
              </w:rPr>
              <w:t>a</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3A79E7"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tablas de base de datos del modulo</w:t>
            </w:r>
          </w:p>
          <w:p w:rsidR="00ED1896" w:rsidRDefault="003A79E7"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de módulo de registro del SII.</w:t>
            </w:r>
          </w:p>
          <w:p w:rsidR="00FF3ABC" w:rsidRDefault="00FF3ABC" w:rsidP="00FF3ABC">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3A79E7"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 pregunta “El SII que desea registrar se encuentra desarrollado</w:t>
            </w:r>
            <w:proofErr w:type="gramStart"/>
            <w:r>
              <w:rPr>
                <w:rFonts w:asciiTheme="majorHAnsi" w:hAnsiTheme="majorHAnsi"/>
                <w:sz w:val="18"/>
                <w:szCs w:val="18"/>
              </w:rPr>
              <w:t>?</w:t>
            </w:r>
            <w:proofErr w:type="gramEnd"/>
            <w:r>
              <w:rPr>
                <w:rFonts w:asciiTheme="majorHAnsi" w:hAnsiTheme="majorHAnsi"/>
                <w:sz w:val="18"/>
                <w:szCs w:val="18"/>
              </w:rPr>
              <w:t>”.</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las fichas descritas.</w:t>
            </w:r>
          </w:p>
          <w:p w:rsidR="00A023C8" w:rsidRDefault="00A023C8"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validación del lado del cliente y servidor de las posibles respuestas a las preguntas planteadas en el punto 5. Esto incluye luego las fichas.</w:t>
            </w:r>
          </w:p>
          <w:p w:rsidR="00FD6F6F"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Validaciones Cliente y servidor de los campos de las fichas.</w:t>
            </w:r>
          </w:p>
          <w:p w:rsidR="00BF5CD9" w:rsidRDefault="00BF5CD9"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lógica con base de datos </w:t>
            </w:r>
            <w:r>
              <w:rPr>
                <w:rFonts w:asciiTheme="majorHAnsi" w:hAnsiTheme="majorHAnsi"/>
                <w:sz w:val="18"/>
                <w:szCs w:val="18"/>
              </w:rPr>
              <w:lastRenderedPageBreak/>
              <w:t>para este caso</w:t>
            </w:r>
            <w:proofErr w:type="gramStart"/>
            <w:r>
              <w:rPr>
                <w:rFonts w:asciiTheme="majorHAnsi" w:hAnsiTheme="majorHAnsi"/>
                <w:sz w:val="18"/>
                <w:szCs w:val="18"/>
              </w:rPr>
              <w:t>.(</w:t>
            </w:r>
            <w:proofErr w:type="gramEnd"/>
            <w:r>
              <w:rPr>
                <w:rFonts w:asciiTheme="majorHAnsi" w:hAnsiTheme="majorHAnsi"/>
                <w:sz w:val="18"/>
                <w:szCs w:val="18"/>
              </w:rPr>
              <w:t>CRUD).</w:t>
            </w:r>
          </w:p>
          <w:p w:rsidR="00FD6F6F" w:rsidRPr="00EC1F53" w:rsidRDefault="00FD6F6F" w:rsidP="00FF3ABC">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campos con valores repetidos en la base de datos de los valores de las fichas</w:t>
            </w:r>
            <w:r w:rsidR="00B16614">
              <w:rPr>
                <w:rFonts w:asciiTheme="majorHAnsi" w:hAnsiTheme="majorHAnsi"/>
                <w:sz w:val="18"/>
                <w:szCs w:val="18"/>
              </w:rPr>
              <w:t>.</w:t>
            </w:r>
          </w:p>
        </w:tc>
        <w:tc>
          <w:tcPr>
            <w:tcW w:w="1011" w:type="dxa"/>
            <w:tcBorders>
              <w:top w:val="single" w:sz="4" w:space="0" w:color="auto"/>
              <w:left w:val="single" w:sz="4" w:space="0" w:color="auto"/>
              <w:bottom w:val="single" w:sz="4" w:space="0" w:color="auto"/>
              <w:right w:val="single" w:sz="4" w:space="0" w:color="auto"/>
            </w:tcBorders>
          </w:tcPr>
          <w:p w:rsidR="00ED1896"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4</w:t>
            </w:r>
          </w:p>
          <w:p w:rsidR="000D654A"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D654A" w:rsidRDefault="000D654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434DE" w:rsidRDefault="00F434D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434DE"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B369A5"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B369A5"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C12F0" w:rsidRDefault="001C12F0"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C12F0" w:rsidRDefault="001C12F0"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7F1E9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Pr="009A1CA6" w:rsidRDefault="007F1E96"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ED1896"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4 a 8 octubre 2015</w:t>
            </w:r>
          </w:p>
          <w:p w:rsidR="000D654A"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0D654A" w:rsidRDefault="000D654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9 octubre 2015</w:t>
            </w:r>
          </w:p>
          <w:p w:rsidR="00B369A5" w:rsidRDefault="00B369A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369A5" w:rsidRDefault="00B369A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12 a 14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15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15 a 20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22 octubre 2015</w:t>
            </w: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5C546A" w:rsidRDefault="005C546A"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22 a 23 octubre 2015</w:t>
            </w:r>
          </w:p>
          <w:p w:rsidR="001C12F0" w:rsidRDefault="001C12F0"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C12F0" w:rsidRDefault="001C12F0"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26 octubre 2015</w:t>
            </w:r>
          </w:p>
          <w:p w:rsidR="007F1E9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F1E96" w:rsidRPr="009A1CA6" w:rsidRDefault="007F1E96" w:rsidP="005445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26 a 27 octubre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B16614" w:rsidP="00B16614">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B16614">
              <w:rPr>
                <w:rFonts w:asciiTheme="majorHAnsi" w:hAnsiTheme="majorHAnsi" w:cs="DejaVu Sans"/>
                <w:sz w:val="18"/>
                <w:szCs w:val="18"/>
                <w:lang w:val="es-ES"/>
              </w:rPr>
              <w:t>En caso que le usuario seleccione “No” se deberá  activar solamente la ficha o pestaña “Descripción General” adicionando un campo Fecha Plan de Implementación, que posteriormente será llenado por el Gestor de Instituciones y Usuarios del RNSII.</w:t>
            </w:r>
          </w:p>
        </w:tc>
        <w:tc>
          <w:tcPr>
            <w:tcW w:w="4278" w:type="dxa"/>
            <w:tcBorders>
              <w:top w:val="single" w:sz="4" w:space="0" w:color="auto"/>
              <w:left w:val="single" w:sz="4" w:space="0" w:color="auto"/>
              <w:bottom w:val="single" w:sz="4" w:space="0" w:color="auto"/>
              <w:right w:val="single" w:sz="4" w:space="0" w:color="auto"/>
            </w:tcBorders>
          </w:tcPr>
          <w:p w:rsidR="00ED1896" w:rsidRDefault="00B16614"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este caso, agregando el campo de fecha de implementación</w:t>
            </w:r>
            <w:r w:rsidR="00454677">
              <w:rPr>
                <w:rFonts w:asciiTheme="majorHAnsi" w:hAnsiTheme="majorHAnsi"/>
                <w:sz w:val="18"/>
                <w:szCs w:val="18"/>
              </w:rPr>
              <w:t xml:space="preserve"> y descripción general</w:t>
            </w:r>
            <w:r>
              <w:rPr>
                <w:rFonts w:asciiTheme="majorHAnsi" w:hAnsiTheme="majorHAnsi"/>
                <w:sz w:val="18"/>
                <w:szCs w:val="18"/>
              </w:rPr>
              <w:t xml:space="preserve"> que solo podrá activar el gestor de RNSII.</w:t>
            </w:r>
          </w:p>
          <w:p w:rsidR="00B16614" w:rsidRDefault="00B16614" w:rsidP="00B16614">
            <w:pPr>
              <w:pStyle w:val="Prrafodelista"/>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B16614" w:rsidRPr="00EC1F53" w:rsidRDefault="00752B01" w:rsidP="00B16614">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w:t>
            </w:r>
            <w:r w:rsidR="00997D83">
              <w:rPr>
                <w:rFonts w:asciiTheme="majorHAnsi" w:hAnsiTheme="majorHAnsi"/>
                <w:sz w:val="18"/>
                <w:szCs w:val="18"/>
              </w:rPr>
              <w:t>lógica</w:t>
            </w:r>
            <w:r>
              <w:rPr>
                <w:rFonts w:asciiTheme="majorHAnsi" w:hAnsiTheme="majorHAnsi"/>
                <w:sz w:val="18"/>
                <w:szCs w:val="18"/>
              </w:rPr>
              <w:t xml:space="preserve"> de programación con la base de datos.</w:t>
            </w:r>
          </w:p>
        </w:tc>
        <w:tc>
          <w:tcPr>
            <w:tcW w:w="1011" w:type="dxa"/>
            <w:tcBorders>
              <w:top w:val="single" w:sz="4" w:space="0" w:color="auto"/>
              <w:left w:val="single" w:sz="4" w:space="0" w:color="auto"/>
              <w:bottom w:val="single" w:sz="4" w:space="0" w:color="auto"/>
              <w:right w:val="single" w:sz="4" w:space="0" w:color="auto"/>
            </w:tcBorders>
          </w:tcPr>
          <w:p w:rsidR="00ED1896" w:rsidRDefault="00ED1896"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451FE" w:rsidRDefault="004451FE"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A6B29"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A6B29" w:rsidRPr="009A1CA6" w:rsidRDefault="00AA6B29"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27 a 28 octubre 2015</w:t>
            </w: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4451FE" w:rsidRPr="009A1CA6" w:rsidRDefault="004451F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28 a 30 octubre 2015</w:t>
            </w: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8D1867" w:rsidRPr="008D1867" w:rsidRDefault="008D1867" w:rsidP="008D1867">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8D1867">
              <w:rPr>
                <w:rFonts w:ascii="FreeSerif" w:eastAsia="Times New Roman" w:hAnsi="Times New Roman" w:cs="FreeSerif"/>
                <w:color w:val="000000"/>
                <w:kern w:val="1"/>
                <w:sz w:val="18"/>
                <w:szCs w:val="20"/>
                <w:cs/>
                <w:lang w:val="es-ES" w:eastAsia="zh-CN" w:bidi="hi-IN"/>
              </w:rPr>
              <w:t xml:space="preserve">Una vez que el usuario registre un SII desarrollado, el sistema deberá emitir una notificación automática al (los) Gestor del RSNII informando que se ha registrado un nuevo servicio. </w:t>
            </w:r>
          </w:p>
          <w:p w:rsidR="00ED1896" w:rsidRPr="00EC1F53" w:rsidRDefault="00ED1896" w:rsidP="00CC59D7">
            <w:pPr>
              <w:suppressLineNumbers/>
              <w:autoSpaceDE w:val="0"/>
              <w:autoSpaceDN w:val="0"/>
              <w:adjustRightInd w:val="0"/>
              <w:ind w:left="1058"/>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C33C1" w:rsidRPr="00EC1F53" w:rsidRDefault="00EC33C1" w:rsidP="00EC33C1">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ED1896" w:rsidRPr="00EC1F53" w:rsidRDefault="002B2D8B" w:rsidP="00EC33C1">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que se guarde en la base de datos el sistema desarrollado y active el registro para la notificación.</w:t>
            </w:r>
          </w:p>
        </w:tc>
        <w:tc>
          <w:tcPr>
            <w:tcW w:w="1011" w:type="dxa"/>
            <w:tcBorders>
              <w:top w:val="single" w:sz="4" w:space="0" w:color="auto"/>
              <w:left w:val="single" w:sz="4" w:space="0" w:color="auto"/>
              <w:bottom w:val="single" w:sz="4" w:space="0" w:color="auto"/>
              <w:right w:val="single" w:sz="4" w:space="0" w:color="auto"/>
            </w:tcBorders>
          </w:tcPr>
          <w:p w:rsidR="00ED1896" w:rsidRDefault="002F5EDB"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92DCC"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Pr="009A1CA6" w:rsidRDefault="00F92DCC"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2F5ED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30 octubre a 2 noviembre 2015</w:t>
            </w:r>
          </w:p>
          <w:p w:rsidR="00F92DCC" w:rsidRDefault="00F92DCC"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F92DCC" w:rsidRPr="009A1CA6" w:rsidRDefault="00F92DCC"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4 noviembre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041E7A" w:rsidP="00041E7A">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r w:rsidRPr="00041E7A">
              <w:rPr>
                <w:rFonts w:asciiTheme="majorHAnsi" w:hAnsiTheme="majorHAnsi" w:cs="DejaVu Sans"/>
                <w:sz w:val="18"/>
                <w:szCs w:val="18"/>
                <w:lang w:val="es-ES"/>
              </w:rPr>
              <w:t>Una vez que el Gestor del RSNII consulte el Servicio registrado por el Usuario, el sistema deberá mostrar  las opciones “Aceptar”, “Rechazar”, los cuales accionarán el registro en la base de datos, así como también, el cambio de estado a “Activo”, adicionalmente, se deberá activar el campo para Incorporar el acuerdo a suscribir entre el Gestor del RNSII y la institución (documento adjunto)</w:t>
            </w:r>
          </w:p>
        </w:tc>
        <w:tc>
          <w:tcPr>
            <w:tcW w:w="4278" w:type="dxa"/>
            <w:tcBorders>
              <w:top w:val="single" w:sz="4" w:space="0" w:color="auto"/>
              <w:left w:val="single" w:sz="4" w:space="0" w:color="auto"/>
              <w:bottom w:val="single" w:sz="4" w:space="0" w:color="auto"/>
              <w:right w:val="single" w:sz="4" w:space="0" w:color="auto"/>
            </w:tcBorders>
          </w:tcPr>
          <w:p w:rsidR="00ED1896"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interfaz gráfica para que el gestor del RNSII valide la información del registro del SII.</w:t>
            </w:r>
          </w:p>
          <w:p w:rsidR="002B654D" w:rsidRPr="00824F81" w:rsidRDefault="002B654D" w:rsidP="002B654D">
            <w:pPr>
              <w:pStyle w:val="Prrafodelista"/>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notificaciones vía email</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lógica de la base de datos y modelos.</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interfaz gráfica para adicionar el campo de acuerdo entre el GESTOR DEL RNSII y la institución.</w:t>
            </w:r>
          </w:p>
          <w:p w:rsidR="002B654D" w:rsidRPr="00824F81" w:rsidRDefault="002B654D" w:rsidP="002B654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Validar según documento de requerimiento “DET_RNSII_V1.0.2”</w:t>
            </w:r>
            <w:r w:rsidR="00F378E7" w:rsidRPr="00824F81">
              <w:rPr>
                <w:rFonts w:asciiTheme="majorHAnsi" w:hAnsiTheme="majorHAnsi"/>
                <w:sz w:val="18"/>
                <w:szCs w:val="18"/>
              </w:rPr>
              <w:t xml:space="preserve"> las reglas para subir documentos. (tamaño, formato).</w:t>
            </w:r>
          </w:p>
        </w:tc>
        <w:tc>
          <w:tcPr>
            <w:tcW w:w="1011" w:type="dxa"/>
            <w:tcBorders>
              <w:top w:val="single" w:sz="4" w:space="0" w:color="auto"/>
              <w:left w:val="single" w:sz="4" w:space="0" w:color="auto"/>
              <w:bottom w:val="single" w:sz="4" w:space="0" w:color="auto"/>
              <w:right w:val="single" w:sz="4" w:space="0" w:color="auto"/>
            </w:tcBorders>
          </w:tcPr>
          <w:p w:rsidR="00ED1896"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Pr="009A1CA6" w:rsidRDefault="002E668A" w:rsidP="00CC5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5 noviembre 2015</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5 a 6 noviembre 2015</w:t>
            </w:r>
          </w:p>
          <w:p w:rsidR="00FF76F5" w:rsidRDefault="00FF76F5"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6 a 9 noviembre 2015</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9 a 11 noviembre 2015</w:t>
            </w: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E668A" w:rsidRPr="009A1CA6" w:rsidRDefault="002E668A" w:rsidP="002E668A">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ED1896"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CC59D7">
            <w:pPr>
              <w:jc w:val="center"/>
              <w:rPr>
                <w:rFonts w:asciiTheme="majorHAnsi" w:hAnsiTheme="majorHAnsi"/>
                <w:sz w:val="18"/>
                <w:szCs w:val="18"/>
              </w:rPr>
            </w:pPr>
          </w:p>
        </w:tc>
        <w:tc>
          <w:tcPr>
            <w:tcW w:w="5265" w:type="dxa"/>
            <w:tcBorders>
              <w:right w:val="single" w:sz="4" w:space="0" w:color="auto"/>
            </w:tcBorders>
          </w:tcPr>
          <w:p w:rsidR="00ED1896" w:rsidRPr="00EC1F53" w:rsidRDefault="00316FB2" w:rsidP="00316FB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DejaVu Sans"/>
                <w:sz w:val="18"/>
                <w:szCs w:val="18"/>
                <w:lang w:val="es-ES"/>
              </w:rPr>
            </w:pPr>
            <w:r w:rsidRPr="00316FB2">
              <w:rPr>
                <w:rFonts w:asciiTheme="majorHAnsi" w:hAnsiTheme="majorHAnsi" w:cs="DejaVu Sans"/>
                <w:sz w:val="18"/>
                <w:szCs w:val="18"/>
                <w:lang w:val="es-ES"/>
              </w:rPr>
              <w:t>El sistema deberá emitir alertas tanto al (los) Gestor de Instituciones y Usuarios del RNSII como al Usuario informando que el Plan de Implementación está por vencerse (dicha notificación deberá ser emitida dos (2) días hábiles antes de la fecha de culminación del Plan).</w:t>
            </w:r>
          </w:p>
        </w:tc>
        <w:tc>
          <w:tcPr>
            <w:tcW w:w="4278" w:type="dxa"/>
            <w:tcBorders>
              <w:top w:val="single" w:sz="4" w:space="0" w:color="auto"/>
              <w:left w:val="single" w:sz="4" w:space="0" w:color="auto"/>
              <w:bottom w:val="single" w:sz="4" w:space="0" w:color="auto"/>
              <w:right w:val="single" w:sz="4" w:space="0" w:color="auto"/>
            </w:tcBorders>
          </w:tcPr>
          <w:p w:rsidR="00222ED0"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alertas por fecha.</w:t>
            </w:r>
          </w:p>
          <w:p w:rsidR="00824F81"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para mostrar alertas.</w:t>
            </w:r>
          </w:p>
          <w:p w:rsidR="00824F81"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824F81" w:rsidRPr="00EC1F53" w:rsidRDefault="00824F81" w:rsidP="00824F81">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824F81" w:rsidRPr="00824F81" w:rsidRDefault="00824F81" w:rsidP="00AE3DA7">
            <w:pPr>
              <w:pStyle w:val="Prrafodelista"/>
              <w:ind w:left="144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rsidR="00824F81" w:rsidRPr="00824F81" w:rsidRDefault="00824F81" w:rsidP="00824F81">
            <w:pPr>
              <w:pStyle w:val="Prrafodelista"/>
              <w:ind w:left="1440"/>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p w:rsidR="00ED1896" w:rsidRPr="00824F81" w:rsidRDefault="00ED1896" w:rsidP="00ED1896">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ED1896"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w:t>
            </w:r>
          </w:p>
          <w:p w:rsidR="004113D4"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4113D4" w:rsidRDefault="004113D4"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79507E"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79507E"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9507E" w:rsidRPr="009A1CA6" w:rsidRDefault="0079507E" w:rsidP="00CC59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ED1896" w:rsidRDefault="004113D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11 a 13 noviembre 2015</w:t>
            </w:r>
          </w:p>
          <w:p w:rsidR="004113D4" w:rsidRDefault="004113D4"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13 a 16 noviembre 2015</w:t>
            </w:r>
          </w:p>
          <w:p w:rsidR="0079507E" w:rsidRDefault="0079507E"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9507E" w:rsidRPr="009A1CA6" w:rsidRDefault="0079507E"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16 a 18 noviembre 2015</w:t>
            </w:r>
          </w:p>
        </w:tc>
      </w:tr>
      <w:tr w:rsidR="00ED1896"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ED1896" w:rsidRPr="00EC1F53" w:rsidRDefault="00ED1896" w:rsidP="007404CA">
            <w:pPr>
              <w:jc w:val="center"/>
              <w:rPr>
                <w:rFonts w:asciiTheme="majorHAnsi" w:hAnsiTheme="majorHAnsi"/>
                <w:sz w:val="18"/>
                <w:szCs w:val="18"/>
              </w:rPr>
            </w:pPr>
          </w:p>
        </w:tc>
        <w:tc>
          <w:tcPr>
            <w:tcW w:w="5265" w:type="dxa"/>
            <w:tcBorders>
              <w:right w:val="single" w:sz="4" w:space="0" w:color="auto"/>
            </w:tcBorders>
          </w:tcPr>
          <w:p w:rsidR="003E3A48" w:rsidRPr="003E3A48" w:rsidRDefault="003E3A48"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3E3A48">
              <w:rPr>
                <w:rFonts w:ascii="FreeSerif" w:eastAsia="Times New Roman" w:hAnsi="Times New Roman" w:cs="FreeSerif"/>
                <w:color w:val="000000"/>
                <w:kern w:val="1"/>
                <w:sz w:val="18"/>
                <w:szCs w:val="20"/>
                <w:cs/>
                <w:lang w:val="es-ES" w:eastAsia="zh-CN" w:bidi="hi-IN"/>
              </w:rPr>
              <w:t xml:space="preserve">Una vez que el </w:t>
            </w:r>
            <w:r w:rsidRPr="003E3A48">
              <w:rPr>
                <w:rFonts w:ascii="FreeSerif" w:eastAsia="Times New Roman" w:hAnsi="Times New Roman" w:cs="DejaVu Sans"/>
                <w:color w:val="000000"/>
                <w:kern w:val="1"/>
                <w:sz w:val="20"/>
                <w:szCs w:val="24"/>
                <w:lang w:val="es-ES" w:eastAsia="zh-CN" w:bidi="hi-IN"/>
              </w:rPr>
              <w:t>Gestor de Instituciones y Usuarios del RNSII recibe la actualizaci</w:t>
            </w:r>
            <w:r w:rsidRPr="003E3A48">
              <w:rPr>
                <w:rFonts w:ascii="FreeSerif" w:eastAsia="Times New Roman" w:hAnsi="Times New Roman" w:cs="DejaVu Sans"/>
                <w:color w:val="000000"/>
                <w:kern w:val="1"/>
                <w:sz w:val="20"/>
                <w:szCs w:val="24"/>
                <w:lang w:val="es-ES" w:eastAsia="zh-CN" w:bidi="hi-IN"/>
              </w:rPr>
              <w:t>ó</w:t>
            </w:r>
            <w:r w:rsidRPr="003E3A48">
              <w:rPr>
                <w:rFonts w:ascii="FreeSerif" w:eastAsia="Times New Roman" w:hAnsi="Times New Roman" w:cs="DejaVu Sans"/>
                <w:color w:val="000000"/>
                <w:kern w:val="1"/>
                <w:sz w:val="20"/>
                <w:szCs w:val="24"/>
                <w:lang w:val="es-ES" w:eastAsia="zh-CN" w:bidi="hi-IN"/>
              </w:rPr>
              <w:t>n del estatus del plan, deber</w:t>
            </w:r>
            <w:r w:rsidRPr="003E3A48">
              <w:rPr>
                <w:rFonts w:ascii="FreeSerif" w:eastAsia="Times New Roman" w:hAnsi="Times New Roman" w:cs="DejaVu Sans"/>
                <w:color w:val="000000"/>
                <w:kern w:val="1"/>
                <w:sz w:val="20"/>
                <w:szCs w:val="24"/>
                <w:lang w:val="es-ES" w:eastAsia="zh-CN" w:bidi="hi-IN"/>
              </w:rPr>
              <w:t>á</w:t>
            </w:r>
            <w:r w:rsidRPr="003E3A48">
              <w:rPr>
                <w:rFonts w:ascii="FreeSerif" w:eastAsia="Times New Roman" w:hAnsi="Times New Roman" w:cs="DejaVu Sans"/>
                <w:color w:val="000000"/>
                <w:kern w:val="1"/>
                <w:sz w:val="20"/>
                <w:szCs w:val="24"/>
                <w:lang w:val="es-ES" w:eastAsia="zh-CN" w:bidi="hi-IN"/>
              </w:rPr>
              <w:t xml:space="preserve"> actualizar la Fecha del nuevo Plan de Implementaci</w:t>
            </w:r>
            <w:r w:rsidRPr="003E3A48">
              <w:rPr>
                <w:rFonts w:ascii="FreeSerif" w:eastAsia="Times New Roman" w:hAnsi="Times New Roman" w:cs="DejaVu Sans"/>
                <w:color w:val="000000"/>
                <w:kern w:val="1"/>
                <w:sz w:val="20"/>
                <w:szCs w:val="24"/>
                <w:lang w:val="es-ES" w:eastAsia="zh-CN" w:bidi="hi-IN"/>
              </w:rPr>
              <w:t>ó</w:t>
            </w:r>
            <w:r w:rsidRPr="003E3A48">
              <w:rPr>
                <w:rFonts w:ascii="FreeSerif" w:eastAsia="Times New Roman" w:hAnsi="Times New Roman" w:cs="DejaVu Sans"/>
                <w:color w:val="000000"/>
                <w:kern w:val="1"/>
                <w:sz w:val="20"/>
                <w:szCs w:val="24"/>
                <w:lang w:val="es-ES" w:eastAsia="zh-CN" w:bidi="hi-IN"/>
              </w:rPr>
              <w:t xml:space="preserve">n. </w:t>
            </w:r>
          </w:p>
          <w:p w:rsidR="00ED1896" w:rsidRPr="00EC1F53" w:rsidRDefault="00ED1896"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DejaVu Sans"/>
                <w:sz w:val="18"/>
                <w:szCs w:val="18"/>
                <w:lang w:val="es-ES"/>
              </w:rPr>
            </w:pPr>
          </w:p>
        </w:tc>
        <w:tc>
          <w:tcPr>
            <w:tcW w:w="4278" w:type="dxa"/>
            <w:tcBorders>
              <w:top w:val="single" w:sz="4" w:space="0" w:color="auto"/>
              <w:left w:val="single" w:sz="4" w:space="0" w:color="auto"/>
              <w:bottom w:val="single" w:sz="4" w:space="0" w:color="auto"/>
              <w:right w:val="single" w:sz="4" w:space="0" w:color="auto"/>
            </w:tcBorders>
          </w:tcPr>
          <w:p w:rsidR="00ED1896" w:rsidRDefault="00AE3DA7" w:rsidP="000865D2">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lastRenderedPageBreak/>
              <w:t>Interfaz gráfica para actualizar la fecha del nuevo plan de implementación.</w:t>
            </w:r>
          </w:p>
          <w:p w:rsidR="000865D2" w:rsidRDefault="000865D2" w:rsidP="000865D2">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lastRenderedPageBreak/>
              <w:t>Construir sistema de roles de usuario.</w:t>
            </w:r>
          </w:p>
          <w:p w:rsidR="000865D2" w:rsidRDefault="000865D2" w:rsidP="000865D2">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en base de datos para la activación del status y la actualización de la fecha.</w:t>
            </w:r>
          </w:p>
          <w:p w:rsidR="000865D2" w:rsidRPr="00EC1F53" w:rsidRDefault="000865D2" w:rsidP="000865D2">
            <w:pPr>
              <w:pStyle w:val="Prrafodelista"/>
              <w:ind w:left="144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150AD2"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150AD2"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ED1896" w:rsidRDefault="00150AD2"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B572E5" w:rsidRPr="009A1CA6" w:rsidRDefault="00B572E5"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tc>
        <w:tc>
          <w:tcPr>
            <w:tcW w:w="1843" w:type="dxa"/>
            <w:tcBorders>
              <w:top w:val="single" w:sz="4" w:space="0" w:color="auto"/>
              <w:left w:val="single" w:sz="4" w:space="0" w:color="auto"/>
              <w:bottom w:val="single" w:sz="4" w:space="0" w:color="auto"/>
              <w:right w:val="single" w:sz="4" w:space="0" w:color="auto"/>
            </w:tcBorders>
          </w:tcPr>
          <w:p w:rsidR="00ED1896" w:rsidRDefault="00ED1896"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50AD2" w:rsidRDefault="00150AD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150AD2" w:rsidRPr="009A1CA6" w:rsidRDefault="00150AD2"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 xml:space="preserve">18 a 20 noviembre </w:t>
            </w:r>
            <w:r>
              <w:rPr>
                <w:rFonts w:asciiTheme="majorHAnsi" w:hAnsiTheme="majorHAnsi"/>
                <w:sz w:val="16"/>
                <w:szCs w:val="16"/>
              </w:rPr>
              <w:lastRenderedPageBreak/>
              <w:t>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B51DBB" w:rsidRPr="00B51DBB" w:rsidRDefault="00B51DBB" w:rsidP="00B51DBB">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FreeSerif"/>
                <w:color w:val="000000"/>
                <w:kern w:val="1"/>
                <w:sz w:val="18"/>
                <w:szCs w:val="20"/>
                <w:cs/>
                <w:lang w:val="es-ES" w:eastAsia="zh-CN" w:bidi="hi-IN"/>
              </w:rPr>
              <w:t>Los SII deberá ser Registrados según la siguiente Caracterización: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Comercio</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Educaci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Energ</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Minas</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Ciencia, Tecnolog</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Educaci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Universitaria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 xml:space="preserve">Transporte </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Alimentaci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Salud</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Finanzas, Bancas y Seguros</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Agr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cola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Cultura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Defensa y Pol</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tica Exterior</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Judicial</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Vivienda</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Protecci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Social</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Comunicaci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 e Informaci</w:t>
            </w:r>
            <w:r w:rsidRPr="00B51DBB">
              <w:rPr>
                <w:rFonts w:ascii="FreeSerif" w:eastAsia="Times New Roman" w:hAnsi="Times New Roman" w:cs="DejaVu Sans"/>
                <w:color w:val="000000"/>
                <w:kern w:val="1"/>
                <w:sz w:val="20"/>
                <w:szCs w:val="24"/>
                <w:lang w:val="es-ES" w:eastAsia="zh-CN" w:bidi="hi-IN"/>
              </w:rPr>
              <w:t>ó</w:t>
            </w:r>
            <w:r w:rsidRPr="00B51DBB">
              <w:rPr>
                <w:rFonts w:ascii="FreeSerif" w:eastAsia="Times New Roman" w:hAnsi="Times New Roman" w:cs="DejaVu Sans"/>
                <w:color w:val="000000"/>
                <w:kern w:val="1"/>
                <w:sz w:val="20"/>
                <w:szCs w:val="24"/>
                <w:lang w:val="es-ES" w:eastAsia="zh-CN" w:bidi="hi-IN"/>
              </w:rPr>
              <w:t>n</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Ambiente y Turismo</w:t>
            </w:r>
          </w:p>
          <w:p w:rsidR="00B51DBB" w:rsidRPr="00B51DBB" w:rsidRDefault="00B51DBB" w:rsidP="00B51DBB">
            <w:pPr>
              <w:numPr>
                <w:ilvl w:val="0"/>
                <w:numId w:val="1"/>
              </w:numPr>
              <w:suppressLineNumbers/>
              <w:autoSpaceDE w:val="0"/>
              <w:autoSpaceDN w:val="0"/>
              <w:adjustRightInd w:val="0"/>
              <w:ind w:left="212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51DBB">
              <w:rPr>
                <w:rFonts w:ascii="FreeSerif" w:eastAsia="Times New Roman" w:hAnsi="Times New Roman" w:cs="DejaVu Sans"/>
                <w:color w:val="000000"/>
                <w:kern w:val="1"/>
                <w:sz w:val="20"/>
                <w:szCs w:val="24"/>
                <w:lang w:val="es-ES" w:eastAsia="zh-CN" w:bidi="hi-IN"/>
              </w:rPr>
              <w:t>Legislativo, Contralor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a y Auditor</w:t>
            </w:r>
            <w:r w:rsidRPr="00B51DBB">
              <w:rPr>
                <w:rFonts w:ascii="FreeSerif" w:eastAsia="Times New Roman" w:hAnsi="Times New Roman" w:cs="DejaVu Sans"/>
                <w:color w:val="000000"/>
                <w:kern w:val="1"/>
                <w:sz w:val="20"/>
                <w:szCs w:val="24"/>
                <w:lang w:val="es-ES" w:eastAsia="zh-CN" w:bidi="hi-IN"/>
              </w:rPr>
              <w:t>í</w:t>
            </w:r>
            <w:r w:rsidRPr="00B51DBB">
              <w:rPr>
                <w:rFonts w:ascii="FreeSerif" w:eastAsia="Times New Roman" w:hAnsi="Times New Roman" w:cs="DejaVu Sans"/>
                <w:color w:val="000000"/>
                <w:kern w:val="1"/>
                <w:sz w:val="20"/>
                <w:szCs w:val="24"/>
                <w:lang w:val="es-ES" w:eastAsia="zh-CN" w:bidi="hi-IN"/>
              </w:rPr>
              <w:t xml:space="preserve">a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interfaz gráfica para agregar características a los SII.</w:t>
            </w:r>
          </w:p>
          <w:p w:rsidR="00C01E4A"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validaciones de características repetidas.</w:t>
            </w:r>
          </w:p>
          <w:p w:rsidR="00C01E4A" w:rsidRPr="00C01E4A" w:rsidRDefault="00C01E4A" w:rsidP="00C01E4A">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Crear lógica para agregar caracterización a los SII.</w:t>
            </w:r>
          </w:p>
        </w:tc>
        <w:tc>
          <w:tcPr>
            <w:tcW w:w="1011" w:type="dxa"/>
            <w:tcBorders>
              <w:top w:val="single" w:sz="4" w:space="0" w:color="auto"/>
              <w:left w:val="single" w:sz="4" w:space="0" w:color="auto"/>
              <w:bottom w:val="single" w:sz="4" w:space="0" w:color="auto"/>
              <w:right w:val="single" w:sz="4" w:space="0" w:color="auto"/>
            </w:tcBorders>
          </w:tcPr>
          <w:p w:rsidR="00B51DBB" w:rsidRDefault="00783297"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641209"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Pr="009A1CA6" w:rsidRDefault="0064120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B51DBB" w:rsidRDefault="0078329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20 a 23 noviembre 2015</w:t>
            </w:r>
          </w:p>
          <w:p w:rsidR="00641209" w:rsidRDefault="0064120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641209" w:rsidRPr="009A1CA6" w:rsidRDefault="0064120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23 a 24 noviembre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C026BE" w:rsidRPr="00C026BE" w:rsidRDefault="00C026BE" w:rsidP="00C22C05">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FreeSerif"/>
                <w:color w:val="000000"/>
                <w:kern w:val="1"/>
                <w:sz w:val="18"/>
                <w:szCs w:val="20"/>
                <w:cs/>
                <w:lang w:val="es-ES" w:eastAsia="zh-CN" w:bidi="hi-IN"/>
              </w:rPr>
              <w:t>El sistema mostrará el catálogo de SII de la siguiente manera:</w:t>
            </w:r>
          </w:p>
          <w:p w:rsidR="00C026BE" w:rsidRPr="00C026BE" w:rsidRDefault="00C026BE" w:rsidP="00C026BE">
            <w:pPr>
              <w:numPr>
                <w:ilvl w:val="0"/>
                <w:numId w:val="1"/>
              </w:numPr>
              <w:suppressLineNumbers/>
              <w:autoSpaceDE w:val="0"/>
              <w:autoSpaceDN w:val="0"/>
              <w:adjustRightInd w:val="0"/>
              <w:ind w:left="212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DejaVu Sans"/>
                <w:color w:val="000000"/>
                <w:kern w:val="1"/>
                <w:sz w:val="20"/>
                <w:szCs w:val="24"/>
                <w:lang w:val="es-ES" w:eastAsia="zh-CN" w:bidi="hi-IN"/>
              </w:rPr>
              <w:t>La categorizaci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w:t>
            </w:r>
          </w:p>
          <w:p w:rsidR="00C026BE" w:rsidRPr="00C026BE" w:rsidRDefault="00C026BE" w:rsidP="00C026BE">
            <w:pPr>
              <w:numPr>
                <w:ilvl w:val="0"/>
                <w:numId w:val="1"/>
              </w:numPr>
              <w:suppressLineNumbers/>
              <w:autoSpaceDE w:val="0"/>
              <w:autoSpaceDN w:val="0"/>
              <w:adjustRightInd w:val="0"/>
              <w:ind w:left="212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C026BE">
              <w:rPr>
                <w:rFonts w:ascii="FreeSerif" w:eastAsia="Times New Roman" w:hAnsi="Times New Roman" w:cs="DejaVu Sans"/>
                <w:color w:val="000000"/>
                <w:kern w:val="1"/>
                <w:sz w:val="20"/>
                <w:szCs w:val="24"/>
                <w:lang w:val="es-ES" w:eastAsia="zh-CN" w:bidi="hi-IN"/>
              </w:rPr>
              <w:t>El resumen de identificaci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 del SII el cual comprender</w:t>
            </w:r>
            <w:r w:rsidRPr="00C026BE">
              <w:rPr>
                <w:rFonts w:ascii="FreeSerif" w:eastAsia="Times New Roman" w:hAnsi="Times New Roman" w:cs="DejaVu Sans"/>
                <w:color w:val="000000"/>
                <w:kern w:val="1"/>
                <w:sz w:val="20"/>
                <w:szCs w:val="24"/>
                <w:lang w:val="es-ES" w:eastAsia="zh-CN" w:bidi="hi-IN"/>
              </w:rPr>
              <w:t>á</w:t>
            </w:r>
            <w:r w:rsidRPr="00C026BE">
              <w:rPr>
                <w:rFonts w:ascii="FreeSerif" w:eastAsia="Times New Roman" w:hAnsi="Times New Roman" w:cs="DejaVu Sans"/>
                <w:color w:val="000000"/>
                <w:kern w:val="1"/>
                <w:sz w:val="20"/>
                <w:szCs w:val="24"/>
                <w:lang w:val="es-ES" w:eastAsia="zh-CN" w:bidi="hi-IN"/>
              </w:rPr>
              <w:t>: Nombre, Instituci</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n, Prop</w:t>
            </w:r>
            <w:r w:rsidRPr="00C026BE">
              <w:rPr>
                <w:rFonts w:ascii="FreeSerif" w:eastAsia="Times New Roman" w:hAnsi="Times New Roman" w:cs="DejaVu Sans"/>
                <w:color w:val="000000"/>
                <w:kern w:val="1"/>
                <w:sz w:val="20"/>
                <w:szCs w:val="24"/>
                <w:lang w:val="es-ES" w:eastAsia="zh-CN" w:bidi="hi-IN"/>
              </w:rPr>
              <w:t>ó</w:t>
            </w:r>
            <w:r w:rsidRPr="00C026BE">
              <w:rPr>
                <w:rFonts w:ascii="FreeSerif" w:eastAsia="Times New Roman" w:hAnsi="Times New Roman" w:cs="DejaVu Sans"/>
                <w:color w:val="000000"/>
                <w:kern w:val="1"/>
                <w:sz w:val="20"/>
                <w:szCs w:val="24"/>
                <w:lang w:val="es-ES" w:eastAsia="zh-CN" w:bidi="hi-IN"/>
              </w:rPr>
              <w:t>sito, Fecha y Estado (Implementado o En Desarrollo)</w:t>
            </w:r>
          </w:p>
          <w:p w:rsidR="00B51DBB" w:rsidRPr="003E3A48" w:rsidRDefault="00B51DBB" w:rsidP="004A155F">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el catálogo filtrado por categorización.</w:t>
            </w:r>
          </w:p>
          <w:p w:rsidR="008D0C7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el resumen del SII con los campos nombrados.</w:t>
            </w:r>
          </w:p>
          <w:p w:rsidR="008D0C7B" w:rsidRDefault="008D0C7B" w:rsidP="008D0C7B">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Implementar lógica para rea</w:t>
            </w:r>
            <w:r w:rsidR="00304D13">
              <w:rPr>
                <w:rFonts w:asciiTheme="majorHAnsi" w:hAnsiTheme="majorHAnsi"/>
                <w:sz w:val="18"/>
                <w:szCs w:val="18"/>
              </w:rPr>
              <w:t>lizar y mostrar el catálogo.</w:t>
            </w:r>
          </w:p>
          <w:p w:rsidR="002C3AF5" w:rsidRPr="008D0C7B" w:rsidRDefault="002C3AF5" w:rsidP="002C3AF5">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Implementar lógica para realizar y mostrar el resumen.</w:t>
            </w:r>
          </w:p>
        </w:tc>
        <w:tc>
          <w:tcPr>
            <w:tcW w:w="1011" w:type="dxa"/>
            <w:tcBorders>
              <w:top w:val="single" w:sz="4" w:space="0" w:color="auto"/>
              <w:left w:val="single" w:sz="4" w:space="0" w:color="auto"/>
              <w:bottom w:val="single" w:sz="4" w:space="0" w:color="auto"/>
              <w:right w:val="single" w:sz="4" w:space="0" w:color="auto"/>
            </w:tcBorders>
          </w:tcPr>
          <w:p w:rsidR="00B51DBB"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F5439E" w:rsidRPr="009A1CA6" w:rsidRDefault="00F5439E"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B51DBB"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24 a 25 noviembre 2015</w:t>
            </w: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25 a 26 noviembre 2015</w:t>
            </w: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F5439E" w:rsidRPr="009A1CA6" w:rsidRDefault="00F5439E"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26 a 30 noviembre 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0A5A2A" w:rsidRPr="000A5A2A" w:rsidRDefault="000A5A2A" w:rsidP="000A5A2A">
            <w:pPr>
              <w:suppressLineNumbers/>
              <w:autoSpaceDE w:val="0"/>
              <w:autoSpaceDN w:val="0"/>
              <w:adjustRightInd w:val="0"/>
              <w:rPr>
                <w:rFonts w:ascii="Times New Roman" w:hAnsi="Times New Roman" w:cs="DejaVu Sans"/>
                <w:sz w:val="24"/>
                <w:szCs w:val="24"/>
              </w:rPr>
            </w:pPr>
            <w:r w:rsidRPr="000A5A2A">
              <w:rPr>
                <w:rFonts w:ascii="FreeSerif" w:hAnsi="Times New Roman" w:cs="FreeSerif"/>
                <w:sz w:val="20"/>
                <w:szCs w:val="20"/>
                <w:lang w:val="es-ES"/>
              </w:rPr>
              <w:t>Modificar un SII</w:t>
            </w:r>
          </w:p>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0A5A2A" w:rsidRPr="000A5A2A" w:rsidRDefault="000A5A2A" w:rsidP="000A5A2A">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0A5A2A">
              <w:rPr>
                <w:rFonts w:ascii="FreeSerif" w:eastAsia="Times New Roman" w:hAnsi="Times New Roman" w:cs="FreeSerif"/>
                <w:color w:val="000000"/>
                <w:kern w:val="1"/>
                <w:sz w:val="18"/>
                <w:szCs w:val="20"/>
                <w:cs/>
                <w:lang w:val="es-ES" w:eastAsia="zh-CN" w:bidi="hi-IN"/>
              </w:rPr>
              <w:t xml:space="preserve">Una vez que el usuario modifique los datos de un SII, el sistema deberá emitir una notificación automática al (los )Gestor del RSNII informando que se ha modificado servicio.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para que el usuario modifique un SII.</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de modificación de un SII.</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cliente y servidor del formulario de modificación.</w:t>
            </w:r>
          </w:p>
          <w:p w:rsidR="001B3203" w:rsidRDefault="001B3203" w:rsidP="00450C28">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Validación vía Ajax de los campos con valores repetidos.</w:t>
            </w:r>
          </w:p>
          <w:p w:rsidR="00450C28"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450C28" w:rsidRPr="00EC1F53"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450C28" w:rsidRDefault="00450C28" w:rsidP="00450C28">
            <w:pPr>
              <w:pStyle w:val="Prrafodelista"/>
              <w:numPr>
                <w:ilvl w:val="0"/>
                <w:numId w:val="28"/>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824F81">
              <w:rPr>
                <w:rFonts w:asciiTheme="majorHAnsi" w:hAnsiTheme="majorHAnsi"/>
                <w:sz w:val="18"/>
                <w:szCs w:val="18"/>
              </w:rPr>
              <w:t>Construir sistema de alertas por fecha.</w:t>
            </w:r>
          </w:p>
          <w:p w:rsidR="00450C28" w:rsidRPr="001B3203" w:rsidRDefault="00450C28" w:rsidP="00450C28">
            <w:pPr>
              <w:pStyle w:val="Prrafodelista"/>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lastRenderedPageBreak/>
              <w:t>1</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Default="001D2AF2"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1D2AF2" w:rsidRPr="009A1CA6" w:rsidRDefault="00712915" w:rsidP="001D2A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B51DBB"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30 noviembre a 1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 a 2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 a 4 diciembre 2015</w:t>
            </w: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1D2AF2" w:rsidRDefault="001D2AF2"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4 a 8 diciembre 2015</w:t>
            </w:r>
          </w:p>
          <w:p w:rsidR="00712915"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12915"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712915" w:rsidRPr="009A1CA6" w:rsidRDefault="00712915"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8 a 9 diciembre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785BE9" w:rsidRPr="00785BE9" w:rsidRDefault="00785BE9" w:rsidP="00785BE9">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785BE9">
              <w:rPr>
                <w:rFonts w:ascii="FreeSerif" w:eastAsia="Times New Roman" w:hAnsi="Times New Roman" w:cs="FreeSerif"/>
                <w:color w:val="000000"/>
                <w:kern w:val="1"/>
                <w:sz w:val="18"/>
                <w:szCs w:val="20"/>
                <w:cs/>
                <w:lang w:val="es-ES" w:eastAsia="zh-CN" w:bidi="hi-IN"/>
              </w:rPr>
              <w:t>Una vez que el (los) Gestor del RNSII consulte el Servicio modificado por el Usuario, el sistema deberá mostrar las opciones “Aceptar”, “Rechazar”, los cuales accionarán el registro en la base de datos, así como también, el cambio de estado a “Activo”. Adicionalmente, deberá emitir una notificación automática al usuario informando la aprobación o no  de la modificación del SII.</w:t>
            </w:r>
          </w:p>
          <w:p w:rsidR="00B51DBB" w:rsidRPr="003E3A48" w:rsidRDefault="00B51DBB" w:rsidP="004A155F">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B51DBB"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mostrar las opciones “Aceptar” “rechazar”.</w:t>
            </w:r>
          </w:p>
          <w:p w:rsidR="009A48BC"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accionar el registro en la base de datos. (aceptar o rechazar)</w:t>
            </w:r>
          </w:p>
          <w:p w:rsidR="009A48BC" w:rsidRDefault="009A48BC" w:rsidP="009A48BC">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lógica para cambiar el estado a activo.</w:t>
            </w:r>
          </w:p>
          <w:p w:rsidR="009A48BC" w:rsidRDefault="009A48BC" w:rsidP="009A48BC">
            <w:pPr>
              <w:pStyle w:val="Prrafodelista"/>
              <w:numPr>
                <w:ilvl w:val="0"/>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9A48BC" w:rsidRPr="00EC1F53" w:rsidRDefault="009A48BC" w:rsidP="009A48BC">
            <w:pPr>
              <w:pStyle w:val="Prrafodelista"/>
              <w:numPr>
                <w:ilvl w:val="0"/>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9A48BC" w:rsidRPr="009A48BC" w:rsidRDefault="009A48BC" w:rsidP="009A48BC">
            <w:pPr>
              <w:pStyle w:val="Prrafodelista"/>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6B39A0"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Pr="009A1CA6" w:rsidRDefault="006B39A0" w:rsidP="004A155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tc>
        <w:tc>
          <w:tcPr>
            <w:tcW w:w="1843" w:type="dxa"/>
            <w:tcBorders>
              <w:top w:val="single" w:sz="4" w:space="0" w:color="auto"/>
              <w:left w:val="single" w:sz="4" w:space="0" w:color="auto"/>
              <w:bottom w:val="single" w:sz="4" w:space="0" w:color="auto"/>
              <w:right w:val="single" w:sz="4" w:space="0" w:color="auto"/>
            </w:tcBorders>
          </w:tcPr>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B51DBB"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9 a 10 diciembre 2015</w:t>
            </w: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6B39A0" w:rsidRPr="009A1CA6" w:rsidRDefault="006B39A0"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10 a 12 diciembre 2015</w:t>
            </w:r>
          </w:p>
        </w:tc>
      </w:tr>
      <w:tr w:rsidR="00B51DBB"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700592" w:rsidRPr="00700592" w:rsidRDefault="00700592" w:rsidP="00700592">
            <w:pPr>
              <w:suppressLineNumbers/>
              <w:autoSpaceDE w:val="0"/>
              <w:autoSpaceDN w:val="0"/>
              <w:adjustRightInd w:val="0"/>
              <w:rPr>
                <w:rFonts w:ascii="Times New Roman" w:hAnsi="Times New Roman" w:cs="DejaVu Sans"/>
                <w:sz w:val="24"/>
                <w:szCs w:val="24"/>
              </w:rPr>
            </w:pPr>
            <w:r w:rsidRPr="00700592">
              <w:rPr>
                <w:rFonts w:ascii="FreeSerif" w:hAnsi="Times New Roman" w:cs="FreeSerif"/>
                <w:sz w:val="20"/>
                <w:szCs w:val="20"/>
                <w:lang w:val="es-ES"/>
              </w:rPr>
              <w:t>Eliminar un SII</w:t>
            </w:r>
          </w:p>
          <w:p w:rsidR="00B51DBB" w:rsidRPr="00EC1F53" w:rsidRDefault="00B51DBB" w:rsidP="004A155F">
            <w:pPr>
              <w:jc w:val="center"/>
              <w:rPr>
                <w:rFonts w:asciiTheme="majorHAnsi" w:hAnsiTheme="majorHAnsi"/>
                <w:sz w:val="18"/>
                <w:szCs w:val="18"/>
              </w:rPr>
            </w:pPr>
          </w:p>
        </w:tc>
        <w:tc>
          <w:tcPr>
            <w:tcW w:w="5265" w:type="dxa"/>
            <w:tcBorders>
              <w:right w:val="single" w:sz="4" w:space="0" w:color="auto"/>
            </w:tcBorders>
          </w:tcPr>
          <w:p w:rsidR="00700592" w:rsidRPr="00700592" w:rsidRDefault="00700592" w:rsidP="0070059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700592">
              <w:rPr>
                <w:rFonts w:ascii="FreeSerif" w:eastAsia="Times New Roman" w:hAnsi="Times New Roman" w:cs="FreeSerif"/>
                <w:color w:val="000000"/>
                <w:kern w:val="1"/>
                <w:sz w:val="18"/>
                <w:szCs w:val="20"/>
                <w:cs/>
                <w:lang w:val="es-ES" w:eastAsia="zh-CN" w:bidi="hi-IN"/>
              </w:rPr>
              <w:t xml:space="preserve">El usuario podrá solicitar la eliminación de un SII. </w:t>
            </w:r>
          </w:p>
          <w:p w:rsidR="00B51DBB" w:rsidRPr="003E3A48" w:rsidRDefault="00B51DBB" w:rsidP="004A155F">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E7279B"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Construir interfaz gráfica para que el usuario pueda hacer la petición de eliminación de SII.</w:t>
            </w:r>
          </w:p>
          <w:p w:rsidR="00E7279B" w:rsidRPr="00E7279B"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Pr>
                <w:rFonts w:asciiTheme="majorHAnsi" w:hAnsiTheme="majorHAnsi"/>
                <w:sz w:val="18"/>
                <w:szCs w:val="18"/>
              </w:rPr>
              <w:t xml:space="preserve">Construir lógica para gestionar la petición de </w:t>
            </w:r>
            <w:r w:rsidR="006A23F8">
              <w:rPr>
                <w:rFonts w:asciiTheme="majorHAnsi" w:hAnsiTheme="majorHAnsi"/>
                <w:sz w:val="18"/>
                <w:szCs w:val="18"/>
              </w:rPr>
              <w:t>eliminación a nivel de sistema.</w:t>
            </w:r>
          </w:p>
          <w:p w:rsidR="00FD6290" w:rsidRDefault="00FD6290"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E7279B" w:rsidRPr="00EC1F53" w:rsidRDefault="00E7279B" w:rsidP="00E7279B">
            <w:pPr>
              <w:pStyle w:val="Prrafodelista"/>
              <w:numPr>
                <w:ilvl w:val="0"/>
                <w:numId w:val="3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B51DBB" w:rsidRPr="00B51DBB" w:rsidRDefault="00B51DBB" w:rsidP="004A155F">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Default="00B51DB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D54349" w:rsidRDefault="00D54349"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28505B" w:rsidRPr="009A1CA6" w:rsidRDefault="0028505B" w:rsidP="004A155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51DBB" w:rsidRDefault="00B51DB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Pr="009A1CA6"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14 a 16 diciembre 2015</w:t>
            </w:r>
          </w:p>
        </w:tc>
      </w:tr>
      <w:tr w:rsidR="00B51DBB"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rsidR="00B51DBB" w:rsidRPr="00EC1F53" w:rsidRDefault="00B51DBB" w:rsidP="007404CA">
            <w:pPr>
              <w:jc w:val="center"/>
              <w:rPr>
                <w:rFonts w:asciiTheme="majorHAnsi" w:hAnsiTheme="majorHAnsi"/>
                <w:sz w:val="18"/>
                <w:szCs w:val="18"/>
              </w:rPr>
            </w:pPr>
          </w:p>
        </w:tc>
        <w:tc>
          <w:tcPr>
            <w:tcW w:w="5265" w:type="dxa"/>
            <w:tcBorders>
              <w:right w:val="single" w:sz="4" w:space="0" w:color="auto"/>
            </w:tcBorders>
          </w:tcPr>
          <w:p w:rsidR="00B45302" w:rsidRPr="00B45302" w:rsidRDefault="00B45302" w:rsidP="00B45302">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DejaVu Sans"/>
                <w:sz w:val="24"/>
                <w:szCs w:val="24"/>
              </w:rPr>
            </w:pPr>
            <w:r w:rsidRPr="00B45302">
              <w:rPr>
                <w:rFonts w:ascii="FreeSerif" w:eastAsia="Times New Roman" w:hAnsi="Times New Roman" w:cs="FreeSerif"/>
                <w:color w:val="000000"/>
                <w:kern w:val="1"/>
                <w:sz w:val="18"/>
                <w:szCs w:val="20"/>
                <w:cs/>
                <w:lang w:val="es-ES" w:eastAsia="zh-CN" w:bidi="hi-IN"/>
              </w:rPr>
              <w:t xml:space="preserve">Una vez que el usuario solicite la eliminación de un SII, el sistema deberá emitir una notificación automática al (los) Gestor del RSNII informando que se desea eliminar el servicio. </w:t>
            </w:r>
          </w:p>
          <w:p w:rsidR="00B51DBB" w:rsidRPr="003E3A48" w:rsidRDefault="00B51DBB" w:rsidP="003E3A48">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tcPr>
          <w:p w:rsidR="005A0C9A" w:rsidRDefault="005A0C9A" w:rsidP="005A0C9A">
            <w:pPr>
              <w:pStyle w:val="Prrafodelista"/>
              <w:numPr>
                <w:ilvl w:val="0"/>
                <w:numId w:val="3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1E4A43">
              <w:rPr>
                <w:rFonts w:asciiTheme="majorHAnsi" w:hAnsiTheme="majorHAnsi"/>
                <w:sz w:val="18"/>
                <w:szCs w:val="18"/>
                <w:highlight w:val="green"/>
              </w:rPr>
              <w:t>Construir sistema de roles de usuario.</w:t>
            </w:r>
          </w:p>
          <w:p w:rsidR="005A0C9A" w:rsidRPr="00EC1F53" w:rsidRDefault="005A0C9A" w:rsidP="005A0C9A">
            <w:pPr>
              <w:pStyle w:val="Prrafodelista"/>
              <w:numPr>
                <w:ilvl w:val="0"/>
                <w:numId w:val="3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EC1F53">
              <w:rPr>
                <w:rFonts w:asciiTheme="majorHAnsi" w:hAnsiTheme="majorHAnsi"/>
                <w:sz w:val="18"/>
                <w:szCs w:val="18"/>
                <w:highlight w:val="yellow"/>
              </w:rPr>
              <w:t>Construir sistema de notificaciones vía email</w:t>
            </w:r>
          </w:p>
          <w:p w:rsidR="00B51DBB" w:rsidRPr="00B51DBB" w:rsidRDefault="00B51DBB" w:rsidP="00B51DBB">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1011" w:type="dxa"/>
            <w:tcBorders>
              <w:top w:val="single" w:sz="4" w:space="0" w:color="auto"/>
              <w:left w:val="single" w:sz="4" w:space="0" w:color="auto"/>
              <w:bottom w:val="single" w:sz="4" w:space="0" w:color="auto"/>
              <w:right w:val="single" w:sz="4" w:space="0" w:color="auto"/>
            </w:tcBorders>
          </w:tcPr>
          <w:p w:rsidR="00B51DBB" w:rsidRPr="009A1CA6" w:rsidRDefault="00B51DBB"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tcPr>
          <w:p w:rsidR="00B51DBB" w:rsidRDefault="00B51DBB"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rsidR="0028505B" w:rsidRPr="009A1CA6" w:rsidRDefault="0028505B"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No cuenta</w:t>
            </w:r>
          </w:p>
        </w:tc>
      </w:tr>
      <w:tr w:rsidR="005A0C9A" w:rsidRPr="00EC1F53" w:rsidTr="009A1CA6">
        <w:tc>
          <w:tcPr>
            <w:cnfStyle w:val="001000000000" w:firstRow="0" w:lastRow="0" w:firstColumn="1" w:lastColumn="0" w:oddVBand="0" w:evenVBand="0" w:oddHBand="0" w:evenHBand="0" w:firstRowFirstColumn="0" w:firstRowLastColumn="0" w:lastRowFirstColumn="0" w:lastRowLastColumn="0"/>
            <w:tcW w:w="2170" w:type="dxa"/>
          </w:tcPr>
          <w:p w:rsidR="005A0C9A" w:rsidRPr="00EC1F53" w:rsidRDefault="005A0C9A" w:rsidP="007404CA">
            <w:pPr>
              <w:jc w:val="center"/>
              <w:rPr>
                <w:rFonts w:asciiTheme="majorHAnsi" w:hAnsiTheme="majorHAnsi"/>
                <w:sz w:val="18"/>
                <w:szCs w:val="18"/>
              </w:rPr>
            </w:pPr>
          </w:p>
        </w:tc>
        <w:tc>
          <w:tcPr>
            <w:tcW w:w="5265" w:type="dxa"/>
            <w:tcBorders>
              <w:right w:val="single" w:sz="4" w:space="0" w:color="auto"/>
            </w:tcBorders>
          </w:tcPr>
          <w:p w:rsidR="005A0C9A" w:rsidRPr="00B45302" w:rsidRDefault="005A0C9A" w:rsidP="00B4530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r w:rsidRPr="005A0C9A">
              <w:rPr>
                <w:rFonts w:ascii="FreeSerif" w:eastAsia="Times New Roman" w:hAnsi="Times New Roman" w:cs="FreeSerif"/>
                <w:color w:val="000000"/>
                <w:kern w:val="1"/>
                <w:sz w:val="18"/>
                <w:szCs w:val="20"/>
                <w:lang w:val="es-ES" w:eastAsia="zh-CN" w:bidi="hi-IN"/>
              </w:rPr>
              <w:t>Una vez que el Gestor del RNSII consulte el Servicio y valide la fundamentaci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de la solicitud, el sistema deber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 xml:space="preserve"> mostrar las opciones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Aceptar</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xml:space="preserve">,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Rechazar</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los cuales accionar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n el registro en la base de datos, as</w:t>
            </w:r>
            <w:r w:rsidRPr="005A0C9A">
              <w:rPr>
                <w:rFonts w:ascii="FreeSerif" w:eastAsia="Times New Roman" w:hAnsi="Times New Roman" w:cs="FreeSerif"/>
                <w:color w:val="000000"/>
                <w:kern w:val="1"/>
                <w:sz w:val="18"/>
                <w:szCs w:val="20"/>
                <w:lang w:val="es-ES" w:eastAsia="zh-CN" w:bidi="hi-IN"/>
              </w:rPr>
              <w:t>í</w:t>
            </w:r>
            <w:r w:rsidRPr="005A0C9A">
              <w:rPr>
                <w:rFonts w:ascii="FreeSerif" w:eastAsia="Times New Roman" w:hAnsi="Times New Roman" w:cs="FreeSerif"/>
                <w:color w:val="000000"/>
                <w:kern w:val="1"/>
                <w:sz w:val="18"/>
                <w:szCs w:val="20"/>
                <w:lang w:val="es-ES" w:eastAsia="zh-CN" w:bidi="hi-IN"/>
              </w:rPr>
              <w:t xml:space="preserve"> como tambi</w:t>
            </w:r>
            <w:r w:rsidRPr="005A0C9A">
              <w:rPr>
                <w:rFonts w:ascii="FreeSerif" w:eastAsia="Times New Roman" w:hAnsi="Times New Roman" w:cs="FreeSerif"/>
                <w:color w:val="000000"/>
                <w:kern w:val="1"/>
                <w:sz w:val="18"/>
                <w:szCs w:val="20"/>
                <w:lang w:val="es-ES" w:eastAsia="zh-CN" w:bidi="hi-IN"/>
              </w:rPr>
              <w:t>é</w:t>
            </w:r>
            <w:r w:rsidRPr="005A0C9A">
              <w:rPr>
                <w:rFonts w:ascii="FreeSerif" w:eastAsia="Times New Roman" w:hAnsi="Times New Roman" w:cs="FreeSerif"/>
                <w:color w:val="000000"/>
                <w:kern w:val="1"/>
                <w:sz w:val="18"/>
                <w:szCs w:val="20"/>
                <w:lang w:val="es-ES" w:eastAsia="zh-CN" w:bidi="hi-IN"/>
              </w:rPr>
              <w:t xml:space="preserve">n, el cambio de estado a </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Inactivo</w:t>
            </w:r>
            <w:r w:rsidRPr="005A0C9A">
              <w:rPr>
                <w:rFonts w:ascii="FreeSerif" w:eastAsia="Times New Roman" w:hAnsi="Times New Roman" w:cs="FreeSerif"/>
                <w:color w:val="000000"/>
                <w:kern w:val="1"/>
                <w:sz w:val="18"/>
                <w:szCs w:val="20"/>
                <w:lang w:val="es-ES" w:eastAsia="zh-CN" w:bidi="hi-IN"/>
              </w:rPr>
              <w:t>”</w:t>
            </w:r>
            <w:r w:rsidRPr="005A0C9A">
              <w:rPr>
                <w:rFonts w:ascii="FreeSerif" w:eastAsia="Times New Roman" w:hAnsi="Times New Roman" w:cs="FreeSerif"/>
                <w:color w:val="000000"/>
                <w:kern w:val="1"/>
                <w:sz w:val="18"/>
                <w:szCs w:val="20"/>
                <w:lang w:val="es-ES" w:eastAsia="zh-CN" w:bidi="hi-IN"/>
              </w:rPr>
              <w:t>. Adicionalmente, deber</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 xml:space="preserve"> emitir una notificaci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autom</w:t>
            </w:r>
            <w:r w:rsidRPr="005A0C9A">
              <w:rPr>
                <w:rFonts w:ascii="FreeSerif" w:eastAsia="Times New Roman" w:hAnsi="Times New Roman" w:cs="FreeSerif"/>
                <w:color w:val="000000"/>
                <w:kern w:val="1"/>
                <w:sz w:val="18"/>
                <w:szCs w:val="20"/>
                <w:lang w:val="es-ES" w:eastAsia="zh-CN" w:bidi="hi-IN"/>
              </w:rPr>
              <w:t>á</w:t>
            </w:r>
            <w:r w:rsidRPr="005A0C9A">
              <w:rPr>
                <w:rFonts w:ascii="FreeSerif" w:eastAsia="Times New Roman" w:hAnsi="Times New Roman" w:cs="FreeSerif"/>
                <w:color w:val="000000"/>
                <w:kern w:val="1"/>
                <w:sz w:val="18"/>
                <w:szCs w:val="20"/>
                <w:lang w:val="es-ES" w:eastAsia="zh-CN" w:bidi="hi-IN"/>
              </w:rPr>
              <w:t>tica al usuario informando la aprobaci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o no  de la eliminaci</w:t>
            </w:r>
            <w:r w:rsidRPr="005A0C9A">
              <w:rPr>
                <w:rFonts w:ascii="FreeSerif" w:eastAsia="Times New Roman" w:hAnsi="Times New Roman" w:cs="FreeSerif"/>
                <w:color w:val="000000"/>
                <w:kern w:val="1"/>
                <w:sz w:val="18"/>
                <w:szCs w:val="20"/>
                <w:lang w:val="es-ES" w:eastAsia="zh-CN" w:bidi="hi-IN"/>
              </w:rPr>
              <w:t>ó</w:t>
            </w:r>
            <w:r w:rsidRPr="005A0C9A">
              <w:rPr>
                <w:rFonts w:ascii="FreeSerif" w:eastAsia="Times New Roman" w:hAnsi="Times New Roman" w:cs="FreeSerif"/>
                <w:color w:val="000000"/>
                <w:kern w:val="1"/>
                <w:sz w:val="18"/>
                <w:szCs w:val="20"/>
                <w:lang w:val="es-ES" w:eastAsia="zh-CN" w:bidi="hi-IN"/>
              </w:rPr>
              <w:t>n del SII.</w:t>
            </w:r>
          </w:p>
        </w:tc>
        <w:tc>
          <w:tcPr>
            <w:tcW w:w="4278" w:type="dxa"/>
            <w:tcBorders>
              <w:top w:val="single" w:sz="4" w:space="0" w:color="auto"/>
              <w:left w:val="single" w:sz="4" w:space="0" w:color="auto"/>
              <w:bottom w:val="single" w:sz="4" w:space="0" w:color="auto"/>
              <w:right w:val="single" w:sz="4" w:space="0" w:color="auto"/>
            </w:tcBorders>
            <w:shd w:val="clear" w:color="auto" w:fill="auto"/>
          </w:tcPr>
          <w:p w:rsidR="00FF2E76" w:rsidRPr="001B51A8" w:rsidRDefault="00FF2E76" w:rsidP="00FD71E1">
            <w:pPr>
              <w:pStyle w:val="Prrafodelista"/>
              <w:numPr>
                <w:ilvl w:val="0"/>
                <w:numId w:val="34"/>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green"/>
              </w:rPr>
              <w:t>Construir sistema de roles de usuario.</w:t>
            </w:r>
          </w:p>
          <w:p w:rsidR="005A0C9A" w:rsidRPr="001B51A8" w:rsidRDefault="00FF2E76"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interfaz gráfica para mostrar las opciones de “aceptar” y “rechazar” la eliminación del SII.</w:t>
            </w:r>
          </w:p>
          <w:p w:rsidR="00FD71E1" w:rsidRPr="001B51A8" w:rsidRDefault="00FD71E1"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lógica para recibir la aceptación o rechazo en el sistema.</w:t>
            </w:r>
          </w:p>
          <w:p w:rsidR="00FD71E1" w:rsidRPr="001B51A8" w:rsidRDefault="00FD71E1" w:rsidP="00FD71E1">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lógica de cambio de status.</w:t>
            </w:r>
          </w:p>
          <w:p w:rsidR="00FD71E1" w:rsidRPr="001B51A8" w:rsidRDefault="00FD71E1" w:rsidP="00FD71E1">
            <w:pPr>
              <w:pStyle w:val="Prrafodelista"/>
              <w:numPr>
                <w:ilvl w:val="0"/>
                <w:numId w:val="34"/>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yellow"/>
              </w:rPr>
              <w:t>Construir sistema de notificaciones vía email</w:t>
            </w:r>
          </w:p>
          <w:p w:rsidR="00FD71E1" w:rsidRPr="001B51A8" w:rsidRDefault="00FD71E1" w:rsidP="00FD71E1">
            <w:pPr>
              <w:pStyle w:val="Prrafodelista"/>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1011" w:type="dxa"/>
            <w:tcBorders>
              <w:top w:val="single" w:sz="4" w:space="0" w:color="auto"/>
              <w:left w:val="single" w:sz="4" w:space="0" w:color="auto"/>
              <w:bottom w:val="single" w:sz="4" w:space="0" w:color="auto"/>
              <w:right w:val="single" w:sz="4" w:space="0" w:color="auto"/>
            </w:tcBorders>
          </w:tcPr>
          <w:p w:rsidR="005A0C9A" w:rsidRDefault="005A0C9A"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2</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AF3456" w:rsidRDefault="00AF3456"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w:t>
            </w:r>
          </w:p>
          <w:p w:rsidR="00C84B69" w:rsidRPr="009A1CA6" w:rsidRDefault="00C84B69"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w:t>
            </w:r>
          </w:p>
        </w:tc>
        <w:tc>
          <w:tcPr>
            <w:tcW w:w="1843" w:type="dxa"/>
            <w:tcBorders>
              <w:top w:val="single" w:sz="4" w:space="0" w:color="auto"/>
              <w:left w:val="single" w:sz="4" w:space="0" w:color="auto"/>
              <w:bottom w:val="single" w:sz="4" w:space="0" w:color="auto"/>
              <w:right w:val="single" w:sz="4" w:space="0" w:color="auto"/>
            </w:tcBorders>
          </w:tcPr>
          <w:p w:rsidR="005A0C9A" w:rsidRDefault="005A0C9A"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28505B" w:rsidRDefault="0028505B"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16 a 18 diciembre</w:t>
            </w: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p w:rsidR="00C84B69" w:rsidRPr="009A1CA6" w:rsidRDefault="00C84B69"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 xml:space="preserve"> 18 a 21 diciembre</w:t>
            </w:r>
          </w:p>
        </w:tc>
      </w:tr>
      <w:tr w:rsidR="005A0C9A" w:rsidRPr="00EC1F53" w:rsidTr="009A1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shd w:val="clear" w:color="auto" w:fill="C0504D" w:themeFill="accent2"/>
          </w:tcPr>
          <w:p w:rsidR="00B152C4" w:rsidRPr="00B152C4" w:rsidRDefault="00B152C4" w:rsidP="00B152C4">
            <w:pPr>
              <w:suppressLineNumbers/>
              <w:autoSpaceDE w:val="0"/>
              <w:autoSpaceDN w:val="0"/>
              <w:adjustRightInd w:val="0"/>
              <w:rPr>
                <w:rFonts w:ascii="Times New Roman" w:hAnsi="Times New Roman" w:cs="DejaVu Sans"/>
                <w:sz w:val="24"/>
                <w:szCs w:val="24"/>
              </w:rPr>
            </w:pPr>
            <w:r w:rsidRPr="00B152C4">
              <w:rPr>
                <w:rFonts w:ascii="FreeSerif" w:hAnsi="Times New Roman" w:cs="DejaVu Sans"/>
                <w:sz w:val="20"/>
                <w:szCs w:val="20"/>
                <w:lang w:val="es-ES"/>
              </w:rPr>
              <w:t>Gestionar Reportes</w:t>
            </w:r>
          </w:p>
          <w:p w:rsidR="005A0C9A" w:rsidRPr="00EC1F53" w:rsidRDefault="005A0C9A" w:rsidP="007404CA">
            <w:pPr>
              <w:jc w:val="center"/>
              <w:rPr>
                <w:rFonts w:asciiTheme="majorHAnsi" w:hAnsiTheme="majorHAnsi"/>
                <w:sz w:val="18"/>
                <w:szCs w:val="18"/>
              </w:rPr>
            </w:pPr>
          </w:p>
        </w:tc>
        <w:tc>
          <w:tcPr>
            <w:tcW w:w="5265" w:type="dxa"/>
            <w:tcBorders>
              <w:right w:val="single" w:sz="4" w:space="0" w:color="auto"/>
            </w:tcBorders>
            <w:shd w:val="clear" w:color="auto" w:fill="C0504D" w:themeFill="accent2"/>
          </w:tcPr>
          <w:p w:rsidR="005A0C9A" w:rsidRPr="00B45302" w:rsidRDefault="005A0C9A" w:rsidP="00B45302">
            <w:pPr>
              <w:suppressLineNumber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1B51A8" w:rsidRDefault="005A0C9A" w:rsidP="005A0C9A">
            <w:pPr>
              <w:pStyle w:val="Prrafodelista"/>
              <w:jc w:val="both"/>
              <w:cnfStyle w:val="000000100000" w:firstRow="0" w:lastRow="0" w:firstColumn="0" w:lastColumn="0" w:oddVBand="0" w:evenVBand="0" w:oddHBand="1" w:evenHBand="0" w:firstRowFirstColumn="0" w:firstRowLastColumn="0" w:lastRowFirstColumn="0" w:lastRowLastColumn="0"/>
              <w:rPr>
                <w:rFonts w:cstheme="minorHAnsi"/>
                <w:sz w:val="18"/>
                <w:szCs w:val="18"/>
                <w:highlight w:val="green"/>
              </w:rPr>
            </w:pPr>
          </w:p>
        </w:tc>
        <w:tc>
          <w:tcPr>
            <w:tcW w:w="1011"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9A1CA6" w:rsidRDefault="005A0C9A" w:rsidP="00F0709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C0504D" w:themeFill="accent2"/>
          </w:tcPr>
          <w:p w:rsidR="005A0C9A" w:rsidRPr="009A1CA6" w:rsidRDefault="005A0C9A" w:rsidP="00642A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r>
      <w:tr w:rsidR="00B152C4" w:rsidRPr="00EC1F53" w:rsidTr="009A1CA6">
        <w:tc>
          <w:tcPr>
            <w:cnfStyle w:val="001000000000" w:firstRow="0" w:lastRow="0" w:firstColumn="1" w:lastColumn="0" w:oddVBand="0" w:evenVBand="0" w:oddHBand="0" w:evenHBand="0" w:firstRowFirstColumn="0" w:firstRowLastColumn="0" w:lastRowFirstColumn="0" w:lastRowLastColumn="0"/>
            <w:tcW w:w="2170" w:type="dxa"/>
            <w:shd w:val="clear" w:color="auto" w:fill="FFFFFF" w:themeFill="background1"/>
          </w:tcPr>
          <w:p w:rsidR="00B152C4" w:rsidRPr="00B152C4" w:rsidRDefault="00B152C4" w:rsidP="00B152C4">
            <w:pPr>
              <w:suppressLineNumbers/>
              <w:autoSpaceDE w:val="0"/>
              <w:autoSpaceDN w:val="0"/>
              <w:adjustRightInd w:val="0"/>
              <w:rPr>
                <w:rFonts w:ascii="FreeSerif" w:hAnsi="Times New Roman" w:cs="DejaVu Sans"/>
                <w:sz w:val="20"/>
                <w:szCs w:val="20"/>
                <w:lang w:val="es-ES"/>
              </w:rPr>
            </w:pPr>
          </w:p>
        </w:tc>
        <w:tc>
          <w:tcPr>
            <w:tcW w:w="5265" w:type="dxa"/>
            <w:tcBorders>
              <w:right w:val="single" w:sz="4" w:space="0" w:color="auto"/>
            </w:tcBorders>
            <w:shd w:val="clear" w:color="auto" w:fill="FFFFFF" w:themeFill="background1"/>
          </w:tcPr>
          <w:p w:rsidR="00B152C4" w:rsidRPr="00B152C4" w:rsidRDefault="00B152C4" w:rsidP="00B152C4">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DejaVu Sans"/>
                <w:sz w:val="24"/>
                <w:szCs w:val="24"/>
              </w:rPr>
            </w:pPr>
            <w:r w:rsidRPr="00B152C4">
              <w:rPr>
                <w:rFonts w:ascii="FreeSerif" w:hAnsi="Times New Roman" w:cs="DejaVu Sans"/>
                <w:sz w:val="20"/>
                <w:szCs w:val="20"/>
                <w:lang w:val="es-ES"/>
              </w:rPr>
              <w:t>Los reportes del sistema establecidos inicialmente deber</w:t>
            </w:r>
            <w:r w:rsidRPr="00B152C4">
              <w:rPr>
                <w:rFonts w:ascii="FreeSerif" w:hAnsi="Times New Roman" w:cs="DejaVu Sans"/>
                <w:sz w:val="20"/>
                <w:szCs w:val="20"/>
                <w:lang w:val="es-ES"/>
              </w:rPr>
              <w:t>á</w:t>
            </w:r>
            <w:r w:rsidRPr="00B152C4">
              <w:rPr>
                <w:rFonts w:ascii="FreeSerif" w:hAnsi="Times New Roman" w:cs="DejaVu Sans"/>
                <w:sz w:val="20"/>
                <w:szCs w:val="20"/>
                <w:lang w:val="es-ES"/>
              </w:rPr>
              <w:t>n ser todos los indicadores reflejados en los requerimientos funcionales: RF001, RF002, y RF003.</w:t>
            </w:r>
          </w:p>
          <w:p w:rsidR="00B152C4" w:rsidRPr="00B45302" w:rsidRDefault="00B152C4" w:rsidP="00B45302">
            <w:pPr>
              <w:suppressLineNumber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FreeSerif" w:eastAsia="Times New Roman" w:hAnsi="Times New Roman" w:cs="FreeSerif"/>
                <w:color w:val="000000"/>
                <w:kern w:val="1"/>
                <w:sz w:val="18"/>
                <w:szCs w:val="20"/>
                <w:cs/>
                <w:lang w:val="es-ES" w:eastAsia="zh-CN" w:bidi="hi-IN"/>
              </w:rPr>
            </w:pPr>
          </w:p>
        </w:tc>
        <w:tc>
          <w:tcPr>
            <w:tcW w:w="4278" w:type="dxa"/>
            <w:tcBorders>
              <w:top w:val="single" w:sz="4" w:space="0" w:color="auto"/>
              <w:left w:val="single" w:sz="4" w:space="0" w:color="auto"/>
              <w:bottom w:val="single" w:sz="4" w:space="0" w:color="auto"/>
              <w:right w:val="single" w:sz="4" w:space="0" w:color="auto"/>
            </w:tcBorders>
            <w:shd w:val="clear" w:color="auto" w:fill="FFFFFF" w:themeFill="background1"/>
          </w:tcPr>
          <w:p w:rsidR="00604AC1" w:rsidRPr="001B51A8" w:rsidRDefault="00604AC1" w:rsidP="00604AC1">
            <w:pPr>
              <w:pStyle w:val="Prrafodelista"/>
              <w:numPr>
                <w:ilvl w:val="0"/>
                <w:numId w:val="39"/>
              </w:num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B51A8">
              <w:rPr>
                <w:rFonts w:cstheme="minorHAnsi"/>
                <w:sz w:val="18"/>
                <w:szCs w:val="18"/>
                <w:highlight w:val="green"/>
              </w:rPr>
              <w:t>Construir sistema de roles de usuario.</w:t>
            </w:r>
          </w:p>
          <w:p w:rsidR="00B152C4" w:rsidRPr="001B51A8" w:rsidRDefault="00BB5B7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Construir interfaz gráfica para visualizar los reportes.</w:t>
            </w:r>
          </w:p>
          <w:p w:rsidR="00BB5B73" w:rsidRPr="001B51A8" w:rsidRDefault="00BB5B7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rPr>
            </w:pPr>
            <w:r w:rsidRPr="001B51A8">
              <w:rPr>
                <w:rFonts w:cstheme="minorHAnsi"/>
                <w:sz w:val="18"/>
              </w:rPr>
              <w:t xml:space="preserve">Construir lógica para </w:t>
            </w:r>
            <w:proofErr w:type="spellStart"/>
            <w:r w:rsidRPr="001B51A8">
              <w:rPr>
                <w:rFonts w:cstheme="minorHAnsi"/>
                <w:sz w:val="18"/>
              </w:rPr>
              <w:t>parametrizar</w:t>
            </w:r>
            <w:proofErr w:type="spellEnd"/>
            <w:r w:rsidRPr="001B51A8">
              <w:rPr>
                <w:rFonts w:cstheme="minorHAnsi"/>
                <w:sz w:val="18"/>
              </w:rPr>
              <w:t xml:space="preserve"> los reportes.</w:t>
            </w:r>
          </w:p>
          <w:p w:rsidR="007173B3" w:rsidRPr="001B51A8" w:rsidRDefault="007173B3" w:rsidP="00604AC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sz w:val="18"/>
                <w:highlight w:val="green"/>
              </w:rPr>
            </w:pPr>
            <w:r w:rsidRPr="001B51A8">
              <w:rPr>
                <w:rFonts w:cstheme="minorHAnsi"/>
                <w:sz w:val="18"/>
              </w:rPr>
              <w:t xml:space="preserve">Construir </w:t>
            </w:r>
            <w:proofErr w:type="spellStart"/>
            <w:r w:rsidRPr="001B51A8">
              <w:rPr>
                <w:rFonts w:cstheme="minorHAnsi"/>
                <w:sz w:val="18"/>
              </w:rPr>
              <w:t>query</w:t>
            </w:r>
            <w:proofErr w:type="spellEnd"/>
            <w:r w:rsidRPr="001B51A8">
              <w:rPr>
                <w:rFonts w:cstheme="minorHAnsi"/>
                <w:sz w:val="18"/>
              </w:rPr>
              <w:t xml:space="preserve"> para la generación de reportes.</w:t>
            </w:r>
          </w:p>
        </w:tc>
        <w:tc>
          <w:tcPr>
            <w:tcW w:w="1011" w:type="dxa"/>
            <w:tcBorders>
              <w:top w:val="single" w:sz="4" w:space="0" w:color="auto"/>
              <w:left w:val="single" w:sz="4" w:space="0" w:color="auto"/>
              <w:bottom w:val="single" w:sz="4" w:space="0" w:color="auto"/>
              <w:right w:val="single" w:sz="4" w:space="0" w:color="auto"/>
            </w:tcBorders>
            <w:shd w:val="clear" w:color="auto" w:fill="FFFFFF" w:themeFill="background1"/>
          </w:tcPr>
          <w:p w:rsidR="00B152C4" w:rsidRPr="009A1CA6" w:rsidRDefault="00B152C4" w:rsidP="00F0709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B152C4" w:rsidRPr="009A1CA6" w:rsidRDefault="00151DA7" w:rsidP="00642A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No cuenta.</w:t>
            </w:r>
          </w:p>
        </w:tc>
      </w:tr>
    </w:tbl>
    <w:p w:rsidR="00404DEF" w:rsidRPr="00EC1F53" w:rsidRDefault="00B36698">
      <w:pPr>
        <w:rPr>
          <w:rFonts w:asciiTheme="majorHAnsi" w:hAnsiTheme="majorHAnsi"/>
          <w:sz w:val="18"/>
          <w:szCs w:val="18"/>
        </w:rPr>
      </w:pPr>
      <w:r>
        <w:rPr>
          <w:rFonts w:asciiTheme="majorHAnsi" w:hAnsiTheme="majorHAnsi"/>
          <w:sz w:val="18"/>
          <w:szCs w:val="18"/>
        </w:rPr>
        <w:t>Los algoritmos de seguridad, serán evaluados durante el desarrollo e implementación de cada módulo. Cabe acotar que los tiempos de creación de cada módulo incluyen las pruebas con el usuario del CNTI, encargado de recibir los requerimientos funcionales.</w:t>
      </w:r>
    </w:p>
    <w:sectPr w:rsidR="00404DEF" w:rsidRPr="00EC1F53" w:rsidSect="00AA51A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FreeSerif">
    <w:panose1 w:val="02020603050405020304"/>
    <w:charset w:val="00"/>
    <w:family w:val="roman"/>
    <w:pitch w:val="variable"/>
    <w:sig w:usb0="E59FAFFF" w:usb1="C200FDFF" w:usb2="43501B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1">
    <w:nsid w:val="00000003"/>
    <w:multiLevelType w:val="multilevel"/>
    <w:tmpl w:val="00000003"/>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2">
    <w:nsid w:val="00000004"/>
    <w:multiLevelType w:val="multilevel"/>
    <w:tmpl w:val="00000004"/>
    <w:lvl w:ilvl="0">
      <w:start w:val="1"/>
      <w:numFmt w:val="bullet"/>
      <w:lvlText w:val="•"/>
      <w:lvlJc w:val="left"/>
      <w:pPr>
        <w:ind w:left="720" w:hanging="360"/>
      </w:pPr>
      <w:rPr>
        <w:rFonts w:ascii="Times New Roman" w:eastAsia="Times New Roman" w:hAnsi="Times New Roman"/>
        <w:sz w:val="18"/>
        <w:szCs w:val="18"/>
      </w:rPr>
    </w:lvl>
    <w:lvl w:ilvl="1">
      <w:start w:val="1"/>
      <w:numFmt w:val="bullet"/>
      <w:lvlText w:val="◦"/>
      <w:lvlJc w:val="left"/>
      <w:pPr>
        <w:ind w:left="1080" w:hanging="360"/>
      </w:pPr>
      <w:rPr>
        <w:rFonts w:ascii="Times New Roman" w:eastAsia="Times New Roman" w:hAnsi="Times New Roman"/>
        <w:sz w:val="18"/>
        <w:szCs w:val="18"/>
      </w:rPr>
    </w:lvl>
    <w:lvl w:ilvl="2">
      <w:start w:val="1"/>
      <w:numFmt w:val="bullet"/>
      <w:lvlText w:val="▪"/>
      <w:lvlJc w:val="left"/>
      <w:pPr>
        <w:ind w:left="1440" w:hanging="360"/>
      </w:pPr>
      <w:rPr>
        <w:rFonts w:ascii="Times New Roman" w:eastAsia="Times New Roman" w:hAnsi="Times New Roman"/>
        <w:sz w:val="18"/>
        <w:szCs w:val="18"/>
      </w:rPr>
    </w:lvl>
    <w:lvl w:ilvl="3">
      <w:start w:val="1"/>
      <w:numFmt w:val="bullet"/>
      <w:lvlText w:val="•"/>
      <w:lvlJc w:val="left"/>
      <w:pPr>
        <w:ind w:left="1800" w:hanging="360"/>
      </w:pPr>
      <w:rPr>
        <w:rFonts w:ascii="Times New Roman" w:eastAsia="Times New Roman" w:hAnsi="Times New Roman"/>
        <w:sz w:val="18"/>
        <w:szCs w:val="18"/>
      </w:rPr>
    </w:lvl>
    <w:lvl w:ilvl="4">
      <w:start w:val="1"/>
      <w:numFmt w:val="bullet"/>
      <w:lvlText w:val="◦"/>
      <w:lvlJc w:val="left"/>
      <w:pPr>
        <w:ind w:left="2160" w:hanging="360"/>
      </w:pPr>
      <w:rPr>
        <w:rFonts w:ascii="Times New Roman" w:eastAsia="Times New Roman" w:hAnsi="Times New Roman"/>
        <w:sz w:val="18"/>
        <w:szCs w:val="18"/>
      </w:rPr>
    </w:lvl>
    <w:lvl w:ilvl="5">
      <w:start w:val="1"/>
      <w:numFmt w:val="bullet"/>
      <w:lvlText w:val="▪"/>
      <w:lvlJc w:val="left"/>
      <w:pPr>
        <w:ind w:left="2520" w:hanging="360"/>
      </w:pPr>
      <w:rPr>
        <w:rFonts w:ascii="Times New Roman" w:eastAsia="Times New Roman" w:hAnsi="Times New Roman"/>
        <w:sz w:val="18"/>
        <w:szCs w:val="18"/>
      </w:rPr>
    </w:lvl>
    <w:lvl w:ilvl="6">
      <w:start w:val="1"/>
      <w:numFmt w:val="bullet"/>
      <w:lvlText w:val="•"/>
      <w:lvlJc w:val="left"/>
      <w:pPr>
        <w:ind w:left="2880" w:hanging="360"/>
      </w:pPr>
      <w:rPr>
        <w:rFonts w:ascii="Times New Roman" w:eastAsia="Times New Roman" w:hAnsi="Times New Roman"/>
        <w:sz w:val="18"/>
        <w:szCs w:val="18"/>
      </w:rPr>
    </w:lvl>
    <w:lvl w:ilvl="7">
      <w:start w:val="1"/>
      <w:numFmt w:val="bullet"/>
      <w:lvlText w:val="◦"/>
      <w:lvlJc w:val="left"/>
      <w:pPr>
        <w:ind w:left="3240" w:hanging="360"/>
      </w:pPr>
      <w:rPr>
        <w:rFonts w:ascii="Times New Roman" w:eastAsia="Times New Roman" w:hAnsi="Times New Roman"/>
        <w:sz w:val="18"/>
        <w:szCs w:val="18"/>
      </w:rPr>
    </w:lvl>
    <w:lvl w:ilvl="8">
      <w:start w:val="1"/>
      <w:numFmt w:val="bullet"/>
      <w:lvlText w:val="▪"/>
      <w:lvlJc w:val="left"/>
      <w:pPr>
        <w:ind w:left="3600" w:hanging="360"/>
      </w:pPr>
      <w:rPr>
        <w:rFonts w:ascii="Times New Roman" w:eastAsia="Times New Roman" w:hAnsi="Times New Roman"/>
        <w:sz w:val="18"/>
        <w:szCs w:val="18"/>
      </w:rPr>
    </w:lvl>
  </w:abstractNum>
  <w:abstractNum w:abstractNumId="3">
    <w:nsid w:val="00352630"/>
    <w:multiLevelType w:val="hybridMultilevel"/>
    <w:tmpl w:val="6D608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806D17"/>
    <w:multiLevelType w:val="hybridMultilevel"/>
    <w:tmpl w:val="CECCF4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3D41D72"/>
    <w:multiLevelType w:val="hybridMultilevel"/>
    <w:tmpl w:val="A2562E3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49F6E04"/>
    <w:multiLevelType w:val="hybridMultilevel"/>
    <w:tmpl w:val="B81A2B7A"/>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0C204805"/>
    <w:multiLevelType w:val="hybridMultilevel"/>
    <w:tmpl w:val="75AA5BB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0DE123BD"/>
    <w:multiLevelType w:val="hybridMultilevel"/>
    <w:tmpl w:val="A20C4928"/>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9">
    <w:nsid w:val="0E0505E2"/>
    <w:multiLevelType w:val="hybridMultilevel"/>
    <w:tmpl w:val="9FC4B83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0">
    <w:nsid w:val="0E946699"/>
    <w:multiLevelType w:val="hybridMultilevel"/>
    <w:tmpl w:val="8D987A7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0595792"/>
    <w:multiLevelType w:val="hybridMultilevel"/>
    <w:tmpl w:val="9FC4B83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nsid w:val="1AB07F50"/>
    <w:multiLevelType w:val="hybridMultilevel"/>
    <w:tmpl w:val="FA1EDD7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3">
    <w:nsid w:val="2139329B"/>
    <w:multiLevelType w:val="hybridMultilevel"/>
    <w:tmpl w:val="5874BE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31C168A"/>
    <w:multiLevelType w:val="hybridMultilevel"/>
    <w:tmpl w:val="D98414A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44F34B8"/>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2DE56793"/>
    <w:multiLevelType w:val="hybridMultilevel"/>
    <w:tmpl w:val="7F44C01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7">
    <w:nsid w:val="30E34385"/>
    <w:multiLevelType w:val="hybridMultilevel"/>
    <w:tmpl w:val="2A0EE3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B3347C"/>
    <w:multiLevelType w:val="hybridMultilevel"/>
    <w:tmpl w:val="6CE8703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9">
    <w:nsid w:val="349563C2"/>
    <w:multiLevelType w:val="hybridMultilevel"/>
    <w:tmpl w:val="CAE8D4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350EF"/>
    <w:multiLevelType w:val="hybridMultilevel"/>
    <w:tmpl w:val="3CC8296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42B83FD2"/>
    <w:multiLevelType w:val="hybridMultilevel"/>
    <w:tmpl w:val="4B2AE7F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2">
    <w:nsid w:val="46A2707A"/>
    <w:multiLevelType w:val="hybridMultilevel"/>
    <w:tmpl w:val="9016354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49AA4EF5"/>
    <w:multiLevelType w:val="hybridMultilevel"/>
    <w:tmpl w:val="B044CE4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D2B36FB"/>
    <w:multiLevelType w:val="hybridMultilevel"/>
    <w:tmpl w:val="053AD51C"/>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5">
    <w:nsid w:val="5694260D"/>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5BF762A4"/>
    <w:multiLevelType w:val="hybridMultilevel"/>
    <w:tmpl w:val="17A8CB3C"/>
    <w:lvl w:ilvl="0" w:tplc="200A000F">
      <w:start w:val="1"/>
      <w:numFmt w:val="decimal"/>
      <w:lvlText w:val="%1."/>
      <w:lvlJc w:val="left"/>
      <w:pPr>
        <w:ind w:left="1427" w:hanging="360"/>
      </w:pPr>
    </w:lvl>
    <w:lvl w:ilvl="1" w:tplc="200A0019" w:tentative="1">
      <w:start w:val="1"/>
      <w:numFmt w:val="lowerLetter"/>
      <w:lvlText w:val="%2."/>
      <w:lvlJc w:val="left"/>
      <w:pPr>
        <w:ind w:left="2147" w:hanging="360"/>
      </w:pPr>
    </w:lvl>
    <w:lvl w:ilvl="2" w:tplc="200A001B" w:tentative="1">
      <w:start w:val="1"/>
      <w:numFmt w:val="lowerRoman"/>
      <w:lvlText w:val="%3."/>
      <w:lvlJc w:val="right"/>
      <w:pPr>
        <w:ind w:left="2867" w:hanging="180"/>
      </w:pPr>
    </w:lvl>
    <w:lvl w:ilvl="3" w:tplc="200A000F" w:tentative="1">
      <w:start w:val="1"/>
      <w:numFmt w:val="decimal"/>
      <w:lvlText w:val="%4."/>
      <w:lvlJc w:val="left"/>
      <w:pPr>
        <w:ind w:left="3587" w:hanging="360"/>
      </w:pPr>
    </w:lvl>
    <w:lvl w:ilvl="4" w:tplc="200A0019" w:tentative="1">
      <w:start w:val="1"/>
      <w:numFmt w:val="lowerLetter"/>
      <w:lvlText w:val="%5."/>
      <w:lvlJc w:val="left"/>
      <w:pPr>
        <w:ind w:left="4307" w:hanging="360"/>
      </w:pPr>
    </w:lvl>
    <w:lvl w:ilvl="5" w:tplc="200A001B" w:tentative="1">
      <w:start w:val="1"/>
      <w:numFmt w:val="lowerRoman"/>
      <w:lvlText w:val="%6."/>
      <w:lvlJc w:val="right"/>
      <w:pPr>
        <w:ind w:left="5027" w:hanging="180"/>
      </w:pPr>
    </w:lvl>
    <w:lvl w:ilvl="6" w:tplc="200A000F" w:tentative="1">
      <w:start w:val="1"/>
      <w:numFmt w:val="decimal"/>
      <w:lvlText w:val="%7."/>
      <w:lvlJc w:val="left"/>
      <w:pPr>
        <w:ind w:left="5747" w:hanging="360"/>
      </w:pPr>
    </w:lvl>
    <w:lvl w:ilvl="7" w:tplc="200A0019" w:tentative="1">
      <w:start w:val="1"/>
      <w:numFmt w:val="lowerLetter"/>
      <w:lvlText w:val="%8."/>
      <w:lvlJc w:val="left"/>
      <w:pPr>
        <w:ind w:left="6467" w:hanging="360"/>
      </w:pPr>
    </w:lvl>
    <w:lvl w:ilvl="8" w:tplc="200A001B" w:tentative="1">
      <w:start w:val="1"/>
      <w:numFmt w:val="lowerRoman"/>
      <w:lvlText w:val="%9."/>
      <w:lvlJc w:val="right"/>
      <w:pPr>
        <w:ind w:left="7187" w:hanging="180"/>
      </w:pPr>
    </w:lvl>
  </w:abstractNum>
  <w:abstractNum w:abstractNumId="27">
    <w:nsid w:val="5E8D168D"/>
    <w:multiLevelType w:val="hybridMultilevel"/>
    <w:tmpl w:val="C5A8575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8">
    <w:nsid w:val="5FF74FA8"/>
    <w:multiLevelType w:val="hybridMultilevel"/>
    <w:tmpl w:val="319204E2"/>
    <w:lvl w:ilvl="0" w:tplc="200A0001">
      <w:start w:val="1"/>
      <w:numFmt w:val="bullet"/>
      <w:lvlText w:val=""/>
      <w:lvlJc w:val="left"/>
      <w:pPr>
        <w:ind w:left="707" w:hanging="360"/>
      </w:pPr>
      <w:rPr>
        <w:rFonts w:ascii="Symbol" w:hAnsi="Symbol" w:hint="default"/>
      </w:rPr>
    </w:lvl>
    <w:lvl w:ilvl="1" w:tplc="200A0003" w:tentative="1">
      <w:start w:val="1"/>
      <w:numFmt w:val="bullet"/>
      <w:lvlText w:val="o"/>
      <w:lvlJc w:val="left"/>
      <w:pPr>
        <w:ind w:left="1427" w:hanging="360"/>
      </w:pPr>
      <w:rPr>
        <w:rFonts w:ascii="Courier" w:hAnsi="Courier" w:hint="default"/>
      </w:rPr>
    </w:lvl>
    <w:lvl w:ilvl="2" w:tplc="200A0005" w:tentative="1">
      <w:start w:val="1"/>
      <w:numFmt w:val="bullet"/>
      <w:lvlText w:val=""/>
      <w:lvlJc w:val="left"/>
      <w:pPr>
        <w:ind w:left="2147" w:hanging="360"/>
      </w:pPr>
      <w:rPr>
        <w:rFonts w:ascii="Wingdings" w:hAnsi="Wingdings" w:hint="default"/>
      </w:rPr>
    </w:lvl>
    <w:lvl w:ilvl="3" w:tplc="200A0001" w:tentative="1">
      <w:start w:val="1"/>
      <w:numFmt w:val="bullet"/>
      <w:lvlText w:val=""/>
      <w:lvlJc w:val="left"/>
      <w:pPr>
        <w:ind w:left="2867" w:hanging="360"/>
      </w:pPr>
      <w:rPr>
        <w:rFonts w:ascii="Symbol" w:hAnsi="Symbol" w:hint="default"/>
      </w:rPr>
    </w:lvl>
    <w:lvl w:ilvl="4" w:tplc="200A0003" w:tentative="1">
      <w:start w:val="1"/>
      <w:numFmt w:val="bullet"/>
      <w:lvlText w:val="o"/>
      <w:lvlJc w:val="left"/>
      <w:pPr>
        <w:ind w:left="3587" w:hanging="360"/>
      </w:pPr>
      <w:rPr>
        <w:rFonts w:ascii="Courier" w:hAnsi="Courier" w:hint="default"/>
      </w:rPr>
    </w:lvl>
    <w:lvl w:ilvl="5" w:tplc="200A0005" w:tentative="1">
      <w:start w:val="1"/>
      <w:numFmt w:val="bullet"/>
      <w:lvlText w:val=""/>
      <w:lvlJc w:val="left"/>
      <w:pPr>
        <w:ind w:left="4307" w:hanging="360"/>
      </w:pPr>
      <w:rPr>
        <w:rFonts w:ascii="Wingdings" w:hAnsi="Wingdings" w:hint="default"/>
      </w:rPr>
    </w:lvl>
    <w:lvl w:ilvl="6" w:tplc="200A0001" w:tentative="1">
      <w:start w:val="1"/>
      <w:numFmt w:val="bullet"/>
      <w:lvlText w:val=""/>
      <w:lvlJc w:val="left"/>
      <w:pPr>
        <w:ind w:left="5027" w:hanging="360"/>
      </w:pPr>
      <w:rPr>
        <w:rFonts w:ascii="Symbol" w:hAnsi="Symbol" w:hint="default"/>
      </w:rPr>
    </w:lvl>
    <w:lvl w:ilvl="7" w:tplc="200A0003" w:tentative="1">
      <w:start w:val="1"/>
      <w:numFmt w:val="bullet"/>
      <w:lvlText w:val="o"/>
      <w:lvlJc w:val="left"/>
      <w:pPr>
        <w:ind w:left="5747" w:hanging="360"/>
      </w:pPr>
      <w:rPr>
        <w:rFonts w:ascii="Courier" w:hAnsi="Courier" w:hint="default"/>
      </w:rPr>
    </w:lvl>
    <w:lvl w:ilvl="8" w:tplc="200A0005" w:tentative="1">
      <w:start w:val="1"/>
      <w:numFmt w:val="bullet"/>
      <w:lvlText w:val=""/>
      <w:lvlJc w:val="left"/>
      <w:pPr>
        <w:ind w:left="6467" w:hanging="360"/>
      </w:pPr>
      <w:rPr>
        <w:rFonts w:ascii="Wingdings" w:hAnsi="Wingdings" w:hint="default"/>
      </w:rPr>
    </w:lvl>
  </w:abstractNum>
  <w:abstractNum w:abstractNumId="29">
    <w:nsid w:val="60835B8C"/>
    <w:multiLevelType w:val="hybridMultilevel"/>
    <w:tmpl w:val="89A63B2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nsid w:val="61CD5184"/>
    <w:multiLevelType w:val="hybridMultilevel"/>
    <w:tmpl w:val="D5A007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63586556"/>
    <w:multiLevelType w:val="hybridMultilevel"/>
    <w:tmpl w:val="DC729BD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9F47BDC"/>
    <w:multiLevelType w:val="hybridMultilevel"/>
    <w:tmpl w:val="FE6049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A50594E"/>
    <w:multiLevelType w:val="hybridMultilevel"/>
    <w:tmpl w:val="77F6A08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0EF4BC0"/>
    <w:multiLevelType w:val="hybridMultilevel"/>
    <w:tmpl w:val="46B4F0B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27824E9"/>
    <w:multiLevelType w:val="hybridMultilevel"/>
    <w:tmpl w:val="6D3C0A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w:hAnsi="Courier"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w:hAnsi="Courier"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w:hAnsi="Courier"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732A64B4"/>
    <w:multiLevelType w:val="hybridMultilevel"/>
    <w:tmpl w:val="36D61448"/>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7">
    <w:nsid w:val="77D50AC0"/>
    <w:multiLevelType w:val="hybridMultilevel"/>
    <w:tmpl w:val="23F603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7F4E36EB"/>
    <w:multiLevelType w:val="hybridMultilevel"/>
    <w:tmpl w:val="158297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28"/>
  </w:num>
  <w:num w:numId="3">
    <w:abstractNumId w:val="4"/>
  </w:num>
  <w:num w:numId="4">
    <w:abstractNumId w:val="33"/>
  </w:num>
  <w:num w:numId="5">
    <w:abstractNumId w:val="1"/>
  </w:num>
  <w:num w:numId="6">
    <w:abstractNumId w:val="26"/>
  </w:num>
  <w:num w:numId="7">
    <w:abstractNumId w:val="30"/>
  </w:num>
  <w:num w:numId="8">
    <w:abstractNumId w:val="37"/>
  </w:num>
  <w:num w:numId="9">
    <w:abstractNumId w:val="7"/>
  </w:num>
  <w:num w:numId="10">
    <w:abstractNumId w:val="29"/>
  </w:num>
  <w:num w:numId="11">
    <w:abstractNumId w:val="32"/>
  </w:num>
  <w:num w:numId="12">
    <w:abstractNumId w:val="12"/>
  </w:num>
  <w:num w:numId="13">
    <w:abstractNumId w:val="5"/>
  </w:num>
  <w:num w:numId="14">
    <w:abstractNumId w:val="38"/>
  </w:num>
  <w:num w:numId="15">
    <w:abstractNumId w:val="35"/>
  </w:num>
  <w:num w:numId="16">
    <w:abstractNumId w:val="24"/>
  </w:num>
  <w:num w:numId="17">
    <w:abstractNumId w:val="17"/>
  </w:num>
  <w:num w:numId="18">
    <w:abstractNumId w:val="20"/>
  </w:num>
  <w:num w:numId="19">
    <w:abstractNumId w:val="2"/>
  </w:num>
  <w:num w:numId="20">
    <w:abstractNumId w:val="27"/>
  </w:num>
  <w:num w:numId="21">
    <w:abstractNumId w:val="21"/>
  </w:num>
  <w:num w:numId="22">
    <w:abstractNumId w:val="16"/>
  </w:num>
  <w:num w:numId="23">
    <w:abstractNumId w:val="9"/>
  </w:num>
  <w:num w:numId="24">
    <w:abstractNumId w:val="11"/>
  </w:num>
  <w:num w:numId="25">
    <w:abstractNumId w:val="6"/>
  </w:num>
  <w:num w:numId="26">
    <w:abstractNumId w:val="22"/>
  </w:num>
  <w:num w:numId="27">
    <w:abstractNumId w:val="10"/>
  </w:num>
  <w:num w:numId="28">
    <w:abstractNumId w:val="31"/>
  </w:num>
  <w:num w:numId="29">
    <w:abstractNumId w:val="15"/>
  </w:num>
  <w:num w:numId="30">
    <w:abstractNumId w:val="34"/>
  </w:num>
  <w:num w:numId="31">
    <w:abstractNumId w:val="25"/>
  </w:num>
  <w:num w:numId="32">
    <w:abstractNumId w:val="18"/>
  </w:num>
  <w:num w:numId="33">
    <w:abstractNumId w:val="3"/>
  </w:num>
  <w:num w:numId="34">
    <w:abstractNumId w:val="19"/>
  </w:num>
  <w:num w:numId="35">
    <w:abstractNumId w:val="8"/>
  </w:num>
  <w:num w:numId="36">
    <w:abstractNumId w:val="13"/>
  </w:num>
  <w:num w:numId="37">
    <w:abstractNumId w:val="36"/>
  </w:num>
  <w:num w:numId="38">
    <w:abstractNumId w:val="1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A3"/>
    <w:rsid w:val="00004668"/>
    <w:rsid w:val="00024F56"/>
    <w:rsid w:val="000327C6"/>
    <w:rsid w:val="00040316"/>
    <w:rsid w:val="00041E7A"/>
    <w:rsid w:val="00060C43"/>
    <w:rsid w:val="00073BF8"/>
    <w:rsid w:val="000865D2"/>
    <w:rsid w:val="000979AD"/>
    <w:rsid w:val="000A5A2A"/>
    <w:rsid w:val="000D654A"/>
    <w:rsid w:val="00113C0A"/>
    <w:rsid w:val="0012425E"/>
    <w:rsid w:val="00136AC4"/>
    <w:rsid w:val="00142AAB"/>
    <w:rsid w:val="001506E6"/>
    <w:rsid w:val="00150AD2"/>
    <w:rsid w:val="00151DA7"/>
    <w:rsid w:val="001B3203"/>
    <w:rsid w:val="001B51A8"/>
    <w:rsid w:val="001B6FE3"/>
    <w:rsid w:val="001B7BEB"/>
    <w:rsid w:val="001C12F0"/>
    <w:rsid w:val="001C7F8B"/>
    <w:rsid w:val="001D2AF2"/>
    <w:rsid w:val="001E4A43"/>
    <w:rsid w:val="00214017"/>
    <w:rsid w:val="00222ED0"/>
    <w:rsid w:val="002677CD"/>
    <w:rsid w:val="00280062"/>
    <w:rsid w:val="0028505B"/>
    <w:rsid w:val="00293CF6"/>
    <w:rsid w:val="002B2D8B"/>
    <w:rsid w:val="002B654D"/>
    <w:rsid w:val="002C3AF5"/>
    <w:rsid w:val="002E668A"/>
    <w:rsid w:val="002F5EDB"/>
    <w:rsid w:val="00304D13"/>
    <w:rsid w:val="00316FB2"/>
    <w:rsid w:val="00354BEF"/>
    <w:rsid w:val="00363C57"/>
    <w:rsid w:val="003A79E7"/>
    <w:rsid w:val="003C4C4F"/>
    <w:rsid w:val="003D18AE"/>
    <w:rsid w:val="003D2D51"/>
    <w:rsid w:val="003D6524"/>
    <w:rsid w:val="003E3A48"/>
    <w:rsid w:val="00404DEF"/>
    <w:rsid w:val="004113D4"/>
    <w:rsid w:val="0041757E"/>
    <w:rsid w:val="004451FE"/>
    <w:rsid w:val="00450C28"/>
    <w:rsid w:val="00454677"/>
    <w:rsid w:val="004711A1"/>
    <w:rsid w:val="004B5B81"/>
    <w:rsid w:val="004C0F24"/>
    <w:rsid w:val="004D7251"/>
    <w:rsid w:val="004E22B4"/>
    <w:rsid w:val="004E28D9"/>
    <w:rsid w:val="004F25BD"/>
    <w:rsid w:val="00501499"/>
    <w:rsid w:val="0050650E"/>
    <w:rsid w:val="00510595"/>
    <w:rsid w:val="00512717"/>
    <w:rsid w:val="00544568"/>
    <w:rsid w:val="0056532E"/>
    <w:rsid w:val="00592CE0"/>
    <w:rsid w:val="00592D8B"/>
    <w:rsid w:val="005A0C9A"/>
    <w:rsid w:val="005C546A"/>
    <w:rsid w:val="005E7830"/>
    <w:rsid w:val="005F2E10"/>
    <w:rsid w:val="00604AC1"/>
    <w:rsid w:val="006105AA"/>
    <w:rsid w:val="00641209"/>
    <w:rsid w:val="00642A77"/>
    <w:rsid w:val="00656E44"/>
    <w:rsid w:val="006A23F8"/>
    <w:rsid w:val="006B0835"/>
    <w:rsid w:val="006B39A0"/>
    <w:rsid w:val="00700592"/>
    <w:rsid w:val="00712915"/>
    <w:rsid w:val="007173B3"/>
    <w:rsid w:val="007404CA"/>
    <w:rsid w:val="00750BC4"/>
    <w:rsid w:val="00752B01"/>
    <w:rsid w:val="00764F35"/>
    <w:rsid w:val="00783297"/>
    <w:rsid w:val="00785BE9"/>
    <w:rsid w:val="0079507E"/>
    <w:rsid w:val="007B105D"/>
    <w:rsid w:val="007F1E96"/>
    <w:rsid w:val="00800C71"/>
    <w:rsid w:val="0081485E"/>
    <w:rsid w:val="008231AF"/>
    <w:rsid w:val="00824F81"/>
    <w:rsid w:val="00863AA6"/>
    <w:rsid w:val="008D0C7B"/>
    <w:rsid w:val="008D1867"/>
    <w:rsid w:val="008E6B38"/>
    <w:rsid w:val="00997D83"/>
    <w:rsid w:val="009A1CA6"/>
    <w:rsid w:val="009A48BC"/>
    <w:rsid w:val="009A4FFE"/>
    <w:rsid w:val="009B5C26"/>
    <w:rsid w:val="009D6058"/>
    <w:rsid w:val="00A023C8"/>
    <w:rsid w:val="00A11046"/>
    <w:rsid w:val="00A114E6"/>
    <w:rsid w:val="00A1256A"/>
    <w:rsid w:val="00A30BD3"/>
    <w:rsid w:val="00A670FC"/>
    <w:rsid w:val="00AA51A3"/>
    <w:rsid w:val="00AA6B29"/>
    <w:rsid w:val="00AE3DA7"/>
    <w:rsid w:val="00AF3456"/>
    <w:rsid w:val="00B152C4"/>
    <w:rsid w:val="00B16614"/>
    <w:rsid w:val="00B36698"/>
    <w:rsid w:val="00B369A5"/>
    <w:rsid w:val="00B429F7"/>
    <w:rsid w:val="00B445A3"/>
    <w:rsid w:val="00B45302"/>
    <w:rsid w:val="00B51DBB"/>
    <w:rsid w:val="00B572E5"/>
    <w:rsid w:val="00BB5B73"/>
    <w:rsid w:val="00BE675A"/>
    <w:rsid w:val="00BF1204"/>
    <w:rsid w:val="00BF4BD4"/>
    <w:rsid w:val="00BF5CD9"/>
    <w:rsid w:val="00C01E4A"/>
    <w:rsid w:val="00C026BE"/>
    <w:rsid w:val="00C163BA"/>
    <w:rsid w:val="00C22C05"/>
    <w:rsid w:val="00C262A6"/>
    <w:rsid w:val="00C30F36"/>
    <w:rsid w:val="00C4340E"/>
    <w:rsid w:val="00C577D1"/>
    <w:rsid w:val="00C57E56"/>
    <w:rsid w:val="00C8388B"/>
    <w:rsid w:val="00C84B69"/>
    <w:rsid w:val="00C85E83"/>
    <w:rsid w:val="00CA2BB7"/>
    <w:rsid w:val="00CA388B"/>
    <w:rsid w:val="00CC575F"/>
    <w:rsid w:val="00CD1997"/>
    <w:rsid w:val="00CD6275"/>
    <w:rsid w:val="00D01D35"/>
    <w:rsid w:val="00D060F2"/>
    <w:rsid w:val="00D44540"/>
    <w:rsid w:val="00D54349"/>
    <w:rsid w:val="00D71D32"/>
    <w:rsid w:val="00D95A55"/>
    <w:rsid w:val="00DA769C"/>
    <w:rsid w:val="00DB5CEF"/>
    <w:rsid w:val="00DB7107"/>
    <w:rsid w:val="00DC3C0A"/>
    <w:rsid w:val="00DD49D1"/>
    <w:rsid w:val="00E0288A"/>
    <w:rsid w:val="00E2490E"/>
    <w:rsid w:val="00E623B6"/>
    <w:rsid w:val="00E7279B"/>
    <w:rsid w:val="00E804B8"/>
    <w:rsid w:val="00EC1F53"/>
    <w:rsid w:val="00EC33C1"/>
    <w:rsid w:val="00ED1896"/>
    <w:rsid w:val="00ED6028"/>
    <w:rsid w:val="00F07099"/>
    <w:rsid w:val="00F17305"/>
    <w:rsid w:val="00F365E5"/>
    <w:rsid w:val="00F378E7"/>
    <w:rsid w:val="00F434DE"/>
    <w:rsid w:val="00F5439E"/>
    <w:rsid w:val="00F545BF"/>
    <w:rsid w:val="00F70190"/>
    <w:rsid w:val="00F72793"/>
    <w:rsid w:val="00F92DCC"/>
    <w:rsid w:val="00F960C7"/>
    <w:rsid w:val="00FB6B73"/>
    <w:rsid w:val="00FD3FF1"/>
    <w:rsid w:val="00FD6290"/>
    <w:rsid w:val="00FD6F6F"/>
    <w:rsid w:val="00FD71E1"/>
    <w:rsid w:val="00FE0D25"/>
    <w:rsid w:val="00FF2E76"/>
    <w:rsid w:val="00FF3ABC"/>
    <w:rsid w:val="00FF677E"/>
    <w:rsid w:val="00FF76F5"/>
  </w:rsids>
  <m:mathPr>
    <m:mathFont m:val="Cambria Math"/>
    <m:brkBin m:val="before"/>
    <m:brkBinSub m:val="--"/>
    <m:smallFrac m:val="0"/>
    <m:dispDef/>
    <m:lMargin m:val="0"/>
    <m:rMargin m:val="0"/>
    <m:defJc m:val="centerGroup"/>
    <m:wrapIndent m:val="1440"/>
    <m:intLim m:val="subSup"/>
    <m:naryLim m:val="undOvr"/>
  </m:mathPr>
  <w:themeFontLang w:val="es-V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 w:type="paragraph" w:styleId="Ttulo">
    <w:name w:val="Title"/>
    <w:basedOn w:val="Normal"/>
    <w:next w:val="Normal"/>
    <w:link w:val="TtuloCar"/>
    <w:uiPriority w:val="10"/>
    <w:qFormat/>
    <w:rsid w:val="00BF4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4BD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5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AA51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enidodelatabla">
    <w:name w:val="Contenido de la tabla"/>
    <w:basedOn w:val="Normal"/>
    <w:uiPriority w:val="99"/>
    <w:rsid w:val="00AA51A3"/>
    <w:pPr>
      <w:suppressLineNumbers/>
      <w:autoSpaceDE w:val="0"/>
      <w:autoSpaceDN w:val="0"/>
      <w:adjustRightInd w:val="0"/>
      <w:spacing w:after="0" w:line="240" w:lineRule="auto"/>
    </w:pPr>
    <w:rPr>
      <w:rFonts w:ascii="Times New Roman" w:hAnsi="Times New Roman" w:cs="DejaVu Sans"/>
      <w:sz w:val="24"/>
      <w:szCs w:val="24"/>
    </w:rPr>
  </w:style>
  <w:style w:type="table" w:styleId="Sombreadoclaro-nfasis1">
    <w:name w:val="Light Shading Accent 1"/>
    <w:basedOn w:val="Tablanormal"/>
    <w:uiPriority w:val="60"/>
    <w:rsid w:val="000046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0046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0046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0046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Prrafodelista">
    <w:name w:val="List Paragraph"/>
    <w:basedOn w:val="Normal"/>
    <w:uiPriority w:val="34"/>
    <w:qFormat/>
    <w:rsid w:val="00004668"/>
    <w:pPr>
      <w:ind w:left="720"/>
      <w:contextualSpacing/>
    </w:pPr>
  </w:style>
  <w:style w:type="character" w:customStyle="1" w:styleId="Fuentedepe1rrafopredeter">
    <w:name w:val="Fuente de páe1rrafo predeter."/>
    <w:uiPriority w:val="99"/>
    <w:rsid w:val="004711A1"/>
  </w:style>
  <w:style w:type="paragraph" w:customStyle="1" w:styleId="TableContents">
    <w:name w:val="Table Contents"/>
    <w:basedOn w:val="Normal"/>
    <w:uiPriority w:val="99"/>
    <w:rsid w:val="004711A1"/>
    <w:pPr>
      <w:suppressLineNumbers/>
      <w:autoSpaceDE w:val="0"/>
      <w:autoSpaceDN w:val="0"/>
      <w:adjustRightInd w:val="0"/>
      <w:spacing w:after="0" w:line="240" w:lineRule="auto"/>
      <w:jc w:val="both"/>
    </w:pPr>
    <w:rPr>
      <w:rFonts w:ascii="FreeSans" w:hAnsi="Times New Roman" w:cs="FreeSans"/>
      <w:sz w:val="20"/>
      <w:szCs w:val="20"/>
    </w:rPr>
  </w:style>
  <w:style w:type="paragraph" w:styleId="Ttulo">
    <w:name w:val="Title"/>
    <w:basedOn w:val="Normal"/>
    <w:next w:val="Normal"/>
    <w:link w:val="TtuloCar"/>
    <w:uiPriority w:val="10"/>
    <w:qFormat/>
    <w:rsid w:val="00BF4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4B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8BDEC2B-023F-4BD1-BD48-286AD844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2449</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187</cp:revision>
  <dcterms:created xsi:type="dcterms:W3CDTF">2015-06-29T12:47:00Z</dcterms:created>
  <dcterms:modified xsi:type="dcterms:W3CDTF">2015-07-06T17:50:00Z</dcterms:modified>
</cp:coreProperties>
</file>